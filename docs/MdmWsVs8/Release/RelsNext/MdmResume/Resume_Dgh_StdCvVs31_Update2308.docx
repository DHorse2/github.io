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D1AF" w14:textId="77777777" w:rsidR="00A17435" w:rsidRDefault="00A17435">
      <w:pPr>
        <w:pStyle w:val="Heading1"/>
        <w:tabs>
          <w:tab w:val="left" w:pos="0"/>
        </w:tabs>
      </w:pPr>
      <w:r>
        <w:t>Objective</w:t>
      </w:r>
    </w:p>
    <w:p w14:paraId="14E7B3AE" w14:textId="1BE99D6C" w:rsidR="001D1E6E" w:rsidRDefault="001D1E6E">
      <w:pPr>
        <w:pStyle w:val="BodyText"/>
        <w:rPr>
          <w:color w:val="000000"/>
        </w:rPr>
      </w:pPr>
      <w:r>
        <w:rPr>
          <w:color w:val="000000"/>
        </w:rPr>
        <w:t>S</w:t>
      </w:r>
      <w:r w:rsidR="00A0035F">
        <w:rPr>
          <w:color w:val="000000"/>
        </w:rPr>
        <w:t xml:space="preserve">oftware developer doing applied research in business applications. </w:t>
      </w:r>
      <w:r>
        <w:rPr>
          <w:color w:val="000000"/>
        </w:rPr>
        <w:t>IDE, system and user interface utilities are areas of interest. I’m always open to new challenges and solutions.</w:t>
      </w:r>
    </w:p>
    <w:p w14:paraId="7EDFD440" w14:textId="77777777" w:rsidR="00A17435" w:rsidRDefault="00A17435">
      <w:pPr>
        <w:pStyle w:val="Heading1"/>
        <w:tabs>
          <w:tab w:val="left" w:pos="0"/>
        </w:tabs>
      </w:pPr>
      <w:r>
        <w:t>Employment History</w:t>
      </w:r>
    </w:p>
    <w:p w14:paraId="540AFEFF" w14:textId="5B9E11CF" w:rsidR="006656FF" w:rsidRPr="006656FF" w:rsidRDefault="006656FF" w:rsidP="006656FF">
      <w:pPr>
        <w:pStyle w:val="Heading2"/>
        <w:tabs>
          <w:tab w:val="left" w:pos="0"/>
        </w:tabs>
      </w:pPr>
      <w:r>
        <w:t>1 Feb 2023 – present.</w:t>
      </w:r>
      <w:r w:rsidR="00792E75">
        <w:tab/>
      </w:r>
      <w:r w:rsidR="00792E75">
        <w:tab/>
        <w:t>MacroDm</w:t>
      </w:r>
      <w:r w:rsidR="00792E75">
        <w:tab/>
        <w:t>Nanaimo, BC</w:t>
      </w:r>
    </w:p>
    <w:p w14:paraId="5A0ECCC4" w14:textId="12627192" w:rsidR="006656FF" w:rsidRDefault="006656FF" w:rsidP="00982EAA">
      <w:pPr>
        <w:pStyle w:val="Heading2"/>
        <w:tabs>
          <w:tab w:val="left" w:pos="0"/>
        </w:tabs>
      </w:pPr>
      <w:r>
        <w:t>Mdm Projects and training.</w:t>
      </w:r>
    </w:p>
    <w:p w14:paraId="014B862C" w14:textId="12EA72E7" w:rsidR="006656FF" w:rsidRDefault="006656FF" w:rsidP="006656FF">
      <w:pPr>
        <w:pStyle w:val="BodyText"/>
        <w:ind w:left="720"/>
      </w:pPr>
      <w:r>
        <w:rPr>
          <w:b/>
          <w:bCs/>
        </w:rPr>
        <w:t xml:space="preserve">ClipMdPlus - </w:t>
      </w:r>
      <w:r>
        <w:t>Ongoing development of an advanced clipboard use the RUST language. This is within a larger goal of setting style and development standards for converting object oriented languages.</w:t>
      </w:r>
    </w:p>
    <w:p w14:paraId="025023AF" w14:textId="61E81103" w:rsidR="006656FF" w:rsidRDefault="006656FF" w:rsidP="006656FF">
      <w:pPr>
        <w:pStyle w:val="BodyText"/>
        <w:ind w:left="720"/>
      </w:pPr>
      <w:r>
        <w:rPr>
          <w:b/>
          <w:bCs/>
        </w:rPr>
        <w:t>TaylorDo –</w:t>
      </w:r>
      <w:r>
        <w:t xml:space="preserve"> Cleanup remaining bugs on next update and release the Beta </w:t>
      </w:r>
      <w:r w:rsidR="00792E75">
        <w:t>publicly</w:t>
      </w:r>
      <w:r>
        <w:t>.</w:t>
      </w:r>
    </w:p>
    <w:p w14:paraId="27316FB5" w14:textId="768913E2" w:rsidR="006656FF" w:rsidRDefault="006656FF" w:rsidP="006656FF">
      <w:pPr>
        <w:pStyle w:val="BodyText"/>
        <w:ind w:left="720"/>
      </w:pPr>
      <w:r>
        <w:rPr>
          <w:b/>
          <w:bCs/>
        </w:rPr>
        <w:t xml:space="preserve">Kbil23 – </w:t>
      </w:r>
      <w:r>
        <w:t>Collect initial scope and requirements prior to the ClipMdPlus and compare the 3 languages.</w:t>
      </w:r>
      <w:r w:rsidR="00792E75">
        <w:t xml:space="preserve"> Setup systems and development stack(s).</w:t>
      </w:r>
    </w:p>
    <w:p w14:paraId="0534CD0F" w14:textId="157171C9" w:rsidR="006656FF" w:rsidRPr="006656FF" w:rsidRDefault="006656FF" w:rsidP="006656FF">
      <w:pPr>
        <w:pStyle w:val="BodyText"/>
        <w:ind w:left="720"/>
      </w:pPr>
      <w:r>
        <w:t xml:space="preserve">Educational courses and tutoring </w:t>
      </w:r>
      <w:r w:rsidR="00792E75">
        <w:t>on business communications, online marketing and conflict resolution. Tutoring.</w:t>
      </w:r>
    </w:p>
    <w:p w14:paraId="6BDE8D5D" w14:textId="4680E645" w:rsidR="00982EAA" w:rsidRDefault="00982EAA" w:rsidP="00982EAA">
      <w:pPr>
        <w:pStyle w:val="Heading2"/>
        <w:tabs>
          <w:tab w:val="left" w:pos="0"/>
        </w:tabs>
      </w:pPr>
      <w:r>
        <w:t xml:space="preserve">3 Jul 2020 – </w:t>
      </w:r>
      <w:r w:rsidR="001D1E6E">
        <w:t>Jul 2022</w:t>
      </w:r>
      <w:r>
        <w:tab/>
      </w:r>
      <w:r>
        <w:tab/>
        <w:t>MacroDM</w:t>
      </w:r>
      <w:r>
        <w:tab/>
        <w:t>Nanaimo, BC</w:t>
      </w:r>
    </w:p>
    <w:p w14:paraId="53E21B33" w14:textId="77777777" w:rsidR="00982EAA" w:rsidRPr="00C70F69" w:rsidRDefault="00982EAA" w:rsidP="00C70F69">
      <w:pPr>
        <w:pStyle w:val="BodyText"/>
        <w:rPr>
          <w:sz w:val="24"/>
          <w:szCs w:val="24"/>
        </w:rPr>
      </w:pPr>
      <w:r w:rsidRPr="00C70F69">
        <w:rPr>
          <w:b/>
          <w:bCs/>
          <w:sz w:val="24"/>
          <w:szCs w:val="24"/>
        </w:rPr>
        <w:t xml:space="preserve">Family Home School incl. childcare. </w:t>
      </w:r>
    </w:p>
    <w:p w14:paraId="243A5B74" w14:textId="02BC2672" w:rsidR="00982EAA" w:rsidRDefault="001D1E6E" w:rsidP="00A0035F">
      <w:pPr>
        <w:pStyle w:val="BodyText"/>
        <w:ind w:left="720"/>
      </w:pPr>
      <w:r>
        <w:t xml:space="preserve">(covid issues) </w:t>
      </w:r>
      <w:r w:rsidR="00982EAA">
        <w:t>2 kids. Grade 3 and pre-school education</w:t>
      </w:r>
      <w:r w:rsidR="00A0035F">
        <w:t xml:space="preserve"> and child care for working parents.</w:t>
      </w:r>
      <w:r w:rsidR="00982EAA">
        <w:t xml:space="preserve">. </w:t>
      </w:r>
      <w:r>
        <w:t xml:space="preserve">A </w:t>
      </w:r>
      <w:r w:rsidR="00982EAA">
        <w:t xml:space="preserve">remote </w:t>
      </w:r>
      <w:r w:rsidR="00F47B77">
        <w:t>school</w:t>
      </w:r>
      <w:r>
        <w:t xml:space="preserve"> </w:t>
      </w:r>
      <w:r>
        <w:t>program</w:t>
      </w:r>
      <w:r w:rsidR="00F47B77">
        <w:t xml:space="preserve">. </w:t>
      </w:r>
      <w:r>
        <w:t>Cleaning</w:t>
      </w:r>
      <w:r w:rsidR="00F47B77">
        <w:t>.</w:t>
      </w:r>
      <w:r>
        <w:t xml:space="preserve"> Continuing past medical research and financial management tools and training.</w:t>
      </w:r>
    </w:p>
    <w:p w14:paraId="6DD34881" w14:textId="77777777" w:rsidR="00A0035F" w:rsidRDefault="00A0035F" w:rsidP="00F47B77">
      <w:pPr>
        <w:pStyle w:val="BodyText"/>
        <w:rPr>
          <w:b/>
          <w:bCs/>
        </w:rPr>
      </w:pPr>
      <w:r>
        <w:rPr>
          <w:b/>
          <w:bCs/>
        </w:rPr>
        <w:t>MdmScahill1</w:t>
      </w:r>
      <w:r w:rsidR="00475C09">
        <w:rPr>
          <w:b/>
          <w:bCs/>
        </w:rPr>
        <w:t xml:space="preserve"> project</w:t>
      </w:r>
      <w:r>
        <w:rPr>
          <w:b/>
          <w:bCs/>
        </w:rPr>
        <w:t xml:space="preserve">. </w:t>
      </w:r>
    </w:p>
    <w:p w14:paraId="5D91751F" w14:textId="77777777" w:rsidR="00F47B77" w:rsidRPr="00A0035F" w:rsidRDefault="00A0035F" w:rsidP="00A0035F">
      <w:pPr>
        <w:pStyle w:val="BodyText"/>
        <w:ind w:left="720"/>
      </w:pPr>
      <w:r>
        <w:t xml:space="preserve">Comparative detailed examination of exists tools using Rust, C++ and C. Finalising of component design and further R&amp;D on remaining core area </w:t>
      </w:r>
      <w:r w:rsidR="006959CA">
        <w:t>technologies</w:t>
      </w:r>
      <w:r>
        <w:t>.</w:t>
      </w:r>
    </w:p>
    <w:p w14:paraId="304714A2" w14:textId="77777777" w:rsidR="00982EAA" w:rsidRPr="00982EAA" w:rsidRDefault="0060195E" w:rsidP="00C70F69">
      <w:pPr>
        <w:pStyle w:val="Heading2"/>
        <w:tabs>
          <w:tab w:val="left" w:pos="0"/>
        </w:tabs>
      </w:pPr>
      <w:r>
        <w:t>1 J</w:t>
      </w:r>
      <w:r w:rsidR="007C4DFE">
        <w:t>un</w:t>
      </w:r>
      <w:r>
        <w:t xml:space="preserve"> 201</w:t>
      </w:r>
      <w:r w:rsidR="007C4DFE">
        <w:t>9</w:t>
      </w:r>
      <w:r>
        <w:t xml:space="preserve"> – </w:t>
      </w:r>
      <w:r w:rsidR="00C70F69">
        <w:t>15 Jun 2020</w:t>
      </w:r>
      <w:r>
        <w:tab/>
        <w:t>MacroDM</w:t>
      </w:r>
      <w:r>
        <w:tab/>
        <w:t>Calgary, Alberta</w:t>
      </w:r>
    </w:p>
    <w:p w14:paraId="31EF53AF" w14:textId="77777777" w:rsidR="007C4DFE" w:rsidRPr="00C70F69" w:rsidRDefault="0060195E" w:rsidP="0060195E">
      <w:pPr>
        <w:pStyle w:val="BodyText"/>
        <w:rPr>
          <w:b/>
          <w:bCs/>
          <w:sz w:val="24"/>
          <w:szCs w:val="24"/>
        </w:rPr>
      </w:pPr>
      <w:r w:rsidRPr="00C70F69">
        <w:rPr>
          <w:b/>
          <w:bCs/>
          <w:sz w:val="24"/>
          <w:szCs w:val="24"/>
        </w:rPr>
        <w:t xml:space="preserve">MdmScahill Project – </w:t>
      </w:r>
      <w:r w:rsidR="007C4DFE" w:rsidRPr="00C70F69">
        <w:rPr>
          <w:b/>
          <w:bCs/>
          <w:sz w:val="24"/>
          <w:szCs w:val="24"/>
        </w:rPr>
        <w:t>Cognitive Science Tools.</w:t>
      </w:r>
    </w:p>
    <w:p w14:paraId="456A2954" w14:textId="77777777" w:rsidR="0060195E" w:rsidRPr="00451B0A" w:rsidRDefault="007C4DFE" w:rsidP="00982EAA">
      <w:pPr>
        <w:pStyle w:val="BodyText"/>
        <w:ind w:left="454" w:firstLine="227"/>
        <w:rPr>
          <w:b/>
          <w:bCs/>
        </w:rPr>
      </w:pPr>
      <w:r>
        <w:rPr>
          <w:b/>
          <w:bCs/>
        </w:rPr>
        <w:t xml:space="preserve">Phase 1 - </w:t>
      </w:r>
      <w:r w:rsidR="0060195E">
        <w:rPr>
          <w:b/>
          <w:bCs/>
        </w:rPr>
        <w:t xml:space="preserve">Social </w:t>
      </w:r>
      <w:r>
        <w:rPr>
          <w:b/>
          <w:bCs/>
        </w:rPr>
        <w:t xml:space="preserve">media, requirements </w:t>
      </w:r>
      <w:r w:rsidR="00F47B77">
        <w:rPr>
          <w:b/>
          <w:bCs/>
        </w:rPr>
        <w:t xml:space="preserve">evaluation, </w:t>
      </w:r>
      <w:r>
        <w:rPr>
          <w:b/>
          <w:bCs/>
        </w:rPr>
        <w:t>domain knowledgebase</w:t>
      </w:r>
      <w:r w:rsidR="00F47B77">
        <w:rPr>
          <w:b/>
          <w:bCs/>
        </w:rPr>
        <w:t>, core component design, original design review.</w:t>
      </w:r>
    </w:p>
    <w:p w14:paraId="14C063AB" w14:textId="77777777" w:rsidR="00F47B77" w:rsidRDefault="00790E51" w:rsidP="00F47B77">
      <w:pPr>
        <w:pStyle w:val="ListContents"/>
        <w:numPr>
          <w:ilvl w:val="0"/>
          <w:numId w:val="0"/>
        </w:numPr>
        <w:ind w:left="681"/>
      </w:pPr>
      <w:r>
        <w:t>Studies: Mathematics (Calculus), philosophy, linguistics, neurology, NN, Rust programming</w:t>
      </w:r>
      <w:r w:rsidR="00F47B77">
        <w:t>, memory and database technology specific to use case. Core component design.</w:t>
      </w:r>
    </w:p>
    <w:p w14:paraId="33BC5D08" w14:textId="77777777" w:rsidR="007C4DFE" w:rsidRPr="00C70F69" w:rsidRDefault="007C4DFE" w:rsidP="00F47B77">
      <w:pPr>
        <w:pStyle w:val="Heading2"/>
        <w:numPr>
          <w:ilvl w:val="0"/>
          <w:numId w:val="0"/>
        </w:numPr>
        <w:ind w:left="681"/>
        <w:rPr>
          <w:bCs/>
          <w:sz w:val="20"/>
        </w:rPr>
      </w:pPr>
      <w:r w:rsidRPr="00C70F69">
        <w:rPr>
          <w:sz w:val="20"/>
        </w:rPr>
        <w:t xml:space="preserve">1 Jan 2018 – </w:t>
      </w:r>
      <w:r w:rsidR="00DD2235">
        <w:rPr>
          <w:sz w:val="20"/>
        </w:rPr>
        <w:t>1 Jan 2020</w:t>
      </w:r>
    </w:p>
    <w:p w14:paraId="5C49C170" w14:textId="77777777" w:rsidR="00790E51" w:rsidRDefault="00DD2235" w:rsidP="00DD2235">
      <w:pPr>
        <w:pStyle w:val="ListContents"/>
        <w:numPr>
          <w:ilvl w:val="0"/>
          <w:numId w:val="5"/>
        </w:numPr>
      </w:pPr>
      <w:r>
        <w:t xml:space="preserve">Ongoing </w:t>
      </w:r>
      <w:r w:rsidR="00790E51" w:rsidRPr="00C70F69">
        <w:t xml:space="preserve">FOSS survey and </w:t>
      </w:r>
      <w:r>
        <w:t xml:space="preserve">technology </w:t>
      </w:r>
      <w:r w:rsidR="00790E51" w:rsidRPr="00C70F69">
        <w:t>evaluation</w:t>
      </w:r>
      <w:r w:rsidR="00982EAA" w:rsidRPr="00C70F69">
        <w:t>.</w:t>
      </w:r>
    </w:p>
    <w:p w14:paraId="148ED51C" w14:textId="77777777" w:rsidR="00DD2235" w:rsidRDefault="00F47B77" w:rsidP="00DD2235">
      <w:pPr>
        <w:pStyle w:val="ListContents"/>
        <w:numPr>
          <w:ilvl w:val="0"/>
          <w:numId w:val="5"/>
        </w:numPr>
      </w:pPr>
      <w:r w:rsidRPr="00F47B77">
        <w:rPr>
          <w:b/>
          <w:bCs/>
        </w:rPr>
        <w:t>Taylor Disk Optimizer:</w:t>
      </w:r>
      <w:r>
        <w:t xml:space="preserve"> </w:t>
      </w:r>
      <w:r w:rsidR="00DD2235">
        <w:t>Development and testing of optimized disk management application abstracted over crude script language and aging disk defragmenter. It is an advance in HDD software</w:t>
      </w:r>
      <w:r>
        <w:t xml:space="preserve"> and an open source project to be released.</w:t>
      </w:r>
    </w:p>
    <w:p w14:paraId="46924A78" w14:textId="77777777" w:rsidR="00475C09" w:rsidRPr="00C70F69" w:rsidRDefault="00475C09" w:rsidP="00DD2235">
      <w:pPr>
        <w:pStyle w:val="ListContents"/>
        <w:numPr>
          <w:ilvl w:val="0"/>
          <w:numId w:val="5"/>
        </w:numPr>
      </w:pPr>
      <w:r>
        <w:rPr>
          <w:b/>
          <w:bCs/>
        </w:rPr>
        <w:t>Mdm Support Tools:</w:t>
      </w:r>
      <w:r>
        <w:t xml:space="preserve"> An updated support library to install basic tool, repair and optimize Win PCs.</w:t>
      </w:r>
    </w:p>
    <w:p w14:paraId="753FB961" w14:textId="77777777" w:rsidR="007C4DFE" w:rsidRPr="00C70F69" w:rsidRDefault="007C4DFE" w:rsidP="00982EAA">
      <w:pPr>
        <w:pStyle w:val="Heading2"/>
        <w:tabs>
          <w:tab w:val="left" w:pos="0"/>
        </w:tabs>
        <w:ind w:left="720"/>
        <w:rPr>
          <w:sz w:val="20"/>
        </w:rPr>
      </w:pPr>
      <w:r w:rsidRPr="00C70F69">
        <w:rPr>
          <w:sz w:val="20"/>
        </w:rPr>
        <w:t>1 Jun 2017 – 31 Dec 2017</w:t>
      </w:r>
    </w:p>
    <w:p w14:paraId="28B7ABA3" w14:textId="77777777" w:rsidR="007C4DFE" w:rsidRDefault="007C4DFE" w:rsidP="00F47B77">
      <w:pPr>
        <w:pStyle w:val="BodyText"/>
        <w:numPr>
          <w:ilvl w:val="0"/>
          <w:numId w:val="8"/>
        </w:numPr>
      </w:pPr>
      <w:r w:rsidRPr="00437BF4">
        <w:t>Exploration - Social media, MSM and alternative comments and trends</w:t>
      </w:r>
      <w:r w:rsidR="00437BF4">
        <w:t>.</w:t>
      </w:r>
    </w:p>
    <w:p w14:paraId="2940472F" w14:textId="77777777" w:rsidR="00F47B77" w:rsidRDefault="00437BF4" w:rsidP="00F47B77">
      <w:pPr>
        <w:pStyle w:val="BodyText"/>
        <w:numPr>
          <w:ilvl w:val="0"/>
          <w:numId w:val="8"/>
        </w:numPr>
      </w:pPr>
      <w:r>
        <w:t xml:space="preserve">A survey of </w:t>
      </w:r>
      <w:r w:rsidR="00F47B77">
        <w:t xml:space="preserve">online </w:t>
      </w:r>
      <w:r>
        <w:t xml:space="preserve">media </w:t>
      </w:r>
      <w:r w:rsidR="00F47B77">
        <w:t xml:space="preserve">and </w:t>
      </w:r>
      <w:r>
        <w:t>comments during ideology studies</w:t>
      </w:r>
    </w:p>
    <w:p w14:paraId="21F7AE0B" w14:textId="77777777" w:rsidR="00437BF4" w:rsidRPr="00437BF4" w:rsidRDefault="00F47B77" w:rsidP="00F47B77">
      <w:pPr>
        <w:pStyle w:val="BodyText"/>
        <w:numPr>
          <w:ilvl w:val="0"/>
          <w:numId w:val="8"/>
        </w:numPr>
      </w:pPr>
      <w:r>
        <w:t xml:space="preserve">A more </w:t>
      </w:r>
      <w:r w:rsidR="00437BF4">
        <w:t xml:space="preserve">specific study using Twitter. </w:t>
      </w:r>
      <w:r>
        <w:t>Briefly, a</w:t>
      </w:r>
      <w:r w:rsidR="00437BF4">
        <w:t xml:space="preserve"> combination of data science</w:t>
      </w:r>
      <w:r w:rsidR="00DD2235">
        <w:t xml:space="preserve"> R&amp;D</w:t>
      </w:r>
      <w:r w:rsidR="00437BF4">
        <w:t xml:space="preserve"> and applying psychology to social media algorithms using a simple rule based “vector” biased by </w:t>
      </w:r>
      <w:r w:rsidR="00DD2235">
        <w:t>the human operator.</w:t>
      </w:r>
    </w:p>
    <w:p w14:paraId="35DC98EA" w14:textId="77777777" w:rsidR="00790E51" w:rsidRPr="00C70F69" w:rsidRDefault="00790E51" w:rsidP="00C70F69">
      <w:pPr>
        <w:pStyle w:val="Heading2"/>
        <w:tabs>
          <w:tab w:val="left" w:pos="0"/>
        </w:tabs>
        <w:ind w:left="720"/>
        <w:rPr>
          <w:sz w:val="20"/>
        </w:rPr>
      </w:pPr>
      <w:r w:rsidRPr="00C70F69">
        <w:rPr>
          <w:sz w:val="20"/>
        </w:rPr>
        <w:lastRenderedPageBreak/>
        <w:t xml:space="preserve">1 </w:t>
      </w:r>
      <w:r w:rsidR="00DD2235">
        <w:rPr>
          <w:sz w:val="20"/>
        </w:rPr>
        <w:t>Jan</w:t>
      </w:r>
      <w:r w:rsidRPr="00C70F69">
        <w:rPr>
          <w:sz w:val="20"/>
        </w:rPr>
        <w:t xml:space="preserve"> 2016 – </w:t>
      </w:r>
      <w:r w:rsidR="00982EAA" w:rsidRPr="00C70F69">
        <w:rPr>
          <w:sz w:val="20"/>
        </w:rPr>
        <w:t>1 Jun 2017</w:t>
      </w:r>
      <w:r w:rsidRPr="00C70F69">
        <w:rPr>
          <w:sz w:val="20"/>
        </w:rPr>
        <w:tab/>
      </w:r>
      <w:r w:rsidRPr="00C70F69">
        <w:rPr>
          <w:sz w:val="20"/>
        </w:rPr>
        <w:tab/>
        <w:t>MacroDM</w:t>
      </w:r>
      <w:r w:rsidRPr="00C70F69">
        <w:rPr>
          <w:sz w:val="20"/>
        </w:rPr>
        <w:tab/>
        <w:t>Calgary, Alberta</w:t>
      </w:r>
    </w:p>
    <w:p w14:paraId="6AE31655" w14:textId="77777777" w:rsidR="00790E51" w:rsidRDefault="00790E51" w:rsidP="00DD2235">
      <w:pPr>
        <w:pStyle w:val="BodyText"/>
        <w:numPr>
          <w:ilvl w:val="0"/>
          <w:numId w:val="7"/>
        </w:numPr>
      </w:pPr>
      <w:r w:rsidRPr="00C70F69">
        <w:t>Phase 1 - Social media, requirements and domain knowledgebase.</w:t>
      </w:r>
    </w:p>
    <w:p w14:paraId="24DCA61A" w14:textId="77777777" w:rsidR="00DD2235" w:rsidRDefault="00C70F69" w:rsidP="00DD2235">
      <w:pPr>
        <w:pStyle w:val="BodyText"/>
        <w:numPr>
          <w:ilvl w:val="0"/>
          <w:numId w:val="7"/>
        </w:numPr>
      </w:pPr>
      <w:r>
        <w:t>Studies</w:t>
      </w:r>
      <w:r w:rsidR="00437BF4">
        <w:t>: Current NN (AI) theory and code. Related math upgrading</w:t>
      </w:r>
      <w:r w:rsidR="00DD2235">
        <w:t>.</w:t>
      </w:r>
    </w:p>
    <w:p w14:paraId="3FDD0A96" w14:textId="77777777" w:rsidR="00C70F69" w:rsidRPr="00C70F69" w:rsidRDefault="00DD2235" w:rsidP="00DD2235">
      <w:pPr>
        <w:pStyle w:val="BodyText"/>
        <w:numPr>
          <w:ilvl w:val="0"/>
          <w:numId w:val="7"/>
        </w:numPr>
      </w:pPr>
      <w:r>
        <w:t>P</w:t>
      </w:r>
      <w:r w:rsidR="00437BF4">
        <w:t>hilosophy</w:t>
      </w:r>
      <w:r>
        <w:t>:</w:t>
      </w:r>
      <w:r w:rsidR="00437BF4">
        <w:t xml:space="preserve"> </w:t>
      </w:r>
      <w:r>
        <w:t>T</w:t>
      </w:r>
      <w:r w:rsidR="00437BF4">
        <w:t>heory of knowledge, Kant</w:t>
      </w:r>
      <w:r>
        <w:t xml:space="preserve">, </w:t>
      </w:r>
      <w:r w:rsidR="00437BF4">
        <w:t>survey of main disciplines</w:t>
      </w:r>
      <w:r>
        <w:t>, phil. of science</w:t>
      </w:r>
      <w:r w:rsidR="00437BF4">
        <w:t>.</w:t>
      </w:r>
    </w:p>
    <w:p w14:paraId="1DEBFFD9" w14:textId="77777777" w:rsidR="00C70F69" w:rsidRDefault="00C70F69" w:rsidP="00DD2235">
      <w:pPr>
        <w:pStyle w:val="Heading2"/>
        <w:tabs>
          <w:tab w:val="left" w:pos="0"/>
        </w:tabs>
        <w:rPr>
          <w:szCs w:val="24"/>
        </w:rPr>
      </w:pPr>
      <w:r w:rsidRPr="00DD2235">
        <w:rPr>
          <w:szCs w:val="24"/>
        </w:rPr>
        <w:t>1 May 2016 – 1 Jun 2017</w:t>
      </w:r>
      <w:r w:rsidRPr="00DD2235">
        <w:rPr>
          <w:szCs w:val="24"/>
        </w:rPr>
        <w:tab/>
      </w:r>
      <w:r w:rsidRPr="00DD2235">
        <w:rPr>
          <w:szCs w:val="24"/>
        </w:rPr>
        <w:tab/>
        <w:t>MacroDM</w:t>
      </w:r>
      <w:r w:rsidRPr="00DD2235">
        <w:rPr>
          <w:szCs w:val="24"/>
        </w:rPr>
        <w:tab/>
        <w:t>Calgary, Alberta</w:t>
      </w:r>
    </w:p>
    <w:p w14:paraId="01C2FC21" w14:textId="77777777" w:rsidR="00DD2235" w:rsidRPr="00DD2235" w:rsidRDefault="00DD2235" w:rsidP="00DD2235">
      <w:pPr>
        <w:pStyle w:val="BodyText"/>
      </w:pPr>
      <w:r>
        <w:t>Education and pet projects.</w:t>
      </w:r>
    </w:p>
    <w:p w14:paraId="304F3EBA" w14:textId="77777777" w:rsidR="0060195E" w:rsidRPr="00F47B77" w:rsidRDefault="007C4DFE" w:rsidP="00DD2235">
      <w:pPr>
        <w:pStyle w:val="BodyText"/>
        <w:numPr>
          <w:ilvl w:val="0"/>
          <w:numId w:val="6"/>
        </w:numPr>
        <w:ind w:left="947"/>
        <w:rPr>
          <w:b/>
          <w:bCs/>
          <w:sz w:val="24"/>
          <w:szCs w:val="24"/>
        </w:rPr>
      </w:pPr>
      <w:r w:rsidRPr="00F47B77">
        <w:rPr>
          <w:b/>
          <w:bCs/>
          <w:sz w:val="24"/>
          <w:szCs w:val="24"/>
        </w:rPr>
        <w:t>Win</w:t>
      </w:r>
      <w:r w:rsidR="00F47B77" w:rsidRPr="00F47B77">
        <w:rPr>
          <w:b/>
          <w:bCs/>
          <w:sz w:val="24"/>
          <w:szCs w:val="24"/>
        </w:rPr>
        <w:t>dows</w:t>
      </w:r>
      <w:r w:rsidRPr="00F47B77">
        <w:rPr>
          <w:b/>
          <w:bCs/>
          <w:sz w:val="24"/>
          <w:szCs w:val="24"/>
        </w:rPr>
        <w:t xml:space="preserve"> Shortcut Repair</w:t>
      </w:r>
      <w:r w:rsidR="00982EAA" w:rsidRPr="00F47B77">
        <w:rPr>
          <w:b/>
          <w:bCs/>
          <w:sz w:val="24"/>
          <w:szCs w:val="24"/>
        </w:rPr>
        <w:t xml:space="preserve"> Application</w:t>
      </w:r>
    </w:p>
    <w:p w14:paraId="6B263D03" w14:textId="77777777" w:rsidR="007C4DFE" w:rsidRDefault="007C4DFE" w:rsidP="00DD2235">
      <w:pPr>
        <w:pStyle w:val="BodyText"/>
        <w:numPr>
          <w:ilvl w:val="0"/>
          <w:numId w:val="6"/>
        </w:numPr>
        <w:ind w:left="947"/>
      </w:pPr>
      <w:r>
        <w:t>ASP Core</w:t>
      </w:r>
      <w:r w:rsidR="00982EAA">
        <w:t xml:space="preserve"> training.</w:t>
      </w:r>
    </w:p>
    <w:p w14:paraId="34FF8BF5" w14:textId="77777777" w:rsidR="007C4DFE" w:rsidRDefault="007C4DFE" w:rsidP="00DD2235">
      <w:pPr>
        <w:pStyle w:val="BodyText"/>
        <w:numPr>
          <w:ilvl w:val="0"/>
          <w:numId w:val="6"/>
        </w:numPr>
        <w:ind w:left="947"/>
      </w:pPr>
      <w:r>
        <w:t>Angular</w:t>
      </w:r>
      <w:r w:rsidR="00982EAA">
        <w:t xml:space="preserve"> training.</w:t>
      </w:r>
    </w:p>
    <w:p w14:paraId="4AA91730" w14:textId="77777777" w:rsidR="00DD2235" w:rsidRDefault="00DD2235" w:rsidP="00DD2235">
      <w:pPr>
        <w:pStyle w:val="BodyText"/>
        <w:numPr>
          <w:ilvl w:val="0"/>
          <w:numId w:val="6"/>
        </w:numPr>
        <w:ind w:left="947"/>
      </w:pPr>
      <w:r>
        <w:t>Hard disk theory and research on optimization.</w:t>
      </w:r>
    </w:p>
    <w:p w14:paraId="53EB5677" w14:textId="77777777" w:rsidR="00C92E35" w:rsidRDefault="00C92E35" w:rsidP="00C92E35">
      <w:pPr>
        <w:pStyle w:val="Heading2"/>
        <w:tabs>
          <w:tab w:val="left" w:pos="0"/>
        </w:tabs>
      </w:pPr>
      <w:r>
        <w:t>April 2012 – Dec 2015</w:t>
      </w:r>
      <w:r>
        <w:tab/>
      </w:r>
      <w:r>
        <w:tab/>
        <w:t>MacroDM</w:t>
      </w:r>
      <w:r>
        <w:tab/>
        <w:t>Calgary, Alberta</w:t>
      </w:r>
    </w:p>
    <w:p w14:paraId="0660FEC2" w14:textId="77777777" w:rsidR="00C92E35" w:rsidRDefault="00C92E35" w:rsidP="00C92E35">
      <w:pPr>
        <w:pStyle w:val="BodyText"/>
        <w:rPr>
          <w:b/>
          <w:bCs/>
        </w:rPr>
      </w:pPr>
      <w:r>
        <w:rPr>
          <w:b/>
          <w:bCs/>
        </w:rPr>
        <w:t>SRT Project – Search, Replace, Transform.</w:t>
      </w:r>
    </w:p>
    <w:p w14:paraId="5219FEB0" w14:textId="77777777" w:rsidR="00C92E35" w:rsidRDefault="00C92E35" w:rsidP="00C70F69">
      <w:pPr>
        <w:pStyle w:val="ListContents"/>
      </w:pPr>
      <w:r>
        <w:t>Beta web site - complete IE 8 / 9 debugging of script framework. (Browser debugging.)</w:t>
      </w:r>
    </w:p>
    <w:p w14:paraId="4A4C9834" w14:textId="77777777" w:rsidR="00C92E35" w:rsidRDefault="00C92E35" w:rsidP="00C70F69">
      <w:pPr>
        <w:pStyle w:val="ListContents"/>
      </w:pPr>
      <w:r>
        <w:t>Further HTML5 and PHP requirements.  Address any other web site bugs prior to stable release.</w:t>
      </w:r>
    </w:p>
    <w:p w14:paraId="7777DCCD" w14:textId="77777777" w:rsidR="00451B0A" w:rsidRDefault="00451B0A" w:rsidP="00451B0A">
      <w:pPr>
        <w:pStyle w:val="Heading2"/>
        <w:tabs>
          <w:tab w:val="left" w:pos="0"/>
        </w:tabs>
      </w:pPr>
      <w:r>
        <w:t xml:space="preserve">April 2012 – </w:t>
      </w:r>
      <w:r w:rsidR="0060195E">
        <w:t>Jun 2013</w:t>
      </w:r>
      <w:r>
        <w:tab/>
      </w:r>
      <w:r>
        <w:tab/>
        <w:t>MacroDM</w:t>
      </w:r>
      <w:r>
        <w:tab/>
        <w:t>Calgary, Alberta</w:t>
      </w:r>
    </w:p>
    <w:p w14:paraId="4C5EA37A" w14:textId="77777777" w:rsidR="00451B0A" w:rsidRPr="00451B0A" w:rsidRDefault="00451B0A" w:rsidP="00451B0A">
      <w:pPr>
        <w:pStyle w:val="BodyText"/>
        <w:rPr>
          <w:b/>
          <w:bCs/>
        </w:rPr>
      </w:pPr>
      <w:r w:rsidRPr="00451B0A">
        <w:rPr>
          <w:b/>
          <w:bCs/>
        </w:rPr>
        <w:t>Full time development and upgrading.</w:t>
      </w:r>
      <w:r w:rsidR="00637979">
        <w:rPr>
          <w:b/>
          <w:bCs/>
        </w:rPr>
        <w:t xml:space="preserve"> Current scope and options.</w:t>
      </w:r>
      <w:r w:rsidR="00A849B6">
        <w:rPr>
          <w:b/>
          <w:bCs/>
        </w:rPr>
        <w:t xml:space="preserve"> web focused:</w:t>
      </w:r>
    </w:p>
    <w:p w14:paraId="65B254A9" w14:textId="77777777" w:rsidR="00C303C4" w:rsidRDefault="006D2BB2" w:rsidP="00C70F69">
      <w:pPr>
        <w:pStyle w:val="ListContents"/>
      </w:pPr>
      <w:r>
        <w:t>Beta web site - c</w:t>
      </w:r>
      <w:r w:rsidR="00451B0A">
        <w:t>omplete IE 8 / 9 debugging of script framework.</w:t>
      </w:r>
      <w:r>
        <w:t xml:space="preserve"> (Browser debugging.)</w:t>
      </w:r>
    </w:p>
    <w:p w14:paraId="0566D354" w14:textId="77777777" w:rsidR="00451B0A" w:rsidRDefault="00F13A59" w:rsidP="00C70F69">
      <w:pPr>
        <w:pStyle w:val="ListContents"/>
      </w:pPr>
      <w:r>
        <w:t xml:space="preserve">Further </w:t>
      </w:r>
      <w:r w:rsidR="00637979">
        <w:t>HTML5 and PHP requirements.</w:t>
      </w:r>
      <w:r w:rsidR="00C303C4">
        <w:t xml:space="preserve">  </w:t>
      </w:r>
      <w:r w:rsidR="00451B0A">
        <w:t xml:space="preserve">Address any </w:t>
      </w:r>
      <w:r w:rsidR="004E3062">
        <w:t xml:space="preserve">other </w:t>
      </w:r>
      <w:r w:rsidR="00451B0A">
        <w:t>web site bugs prior to stable release.</w:t>
      </w:r>
    </w:p>
    <w:p w14:paraId="54C601A0" w14:textId="77777777" w:rsidR="00451B0A" w:rsidRDefault="00F13A59" w:rsidP="00C70F69">
      <w:pPr>
        <w:pStyle w:val="ListContents"/>
      </w:pPr>
      <w:r>
        <w:t>Still t</w:t>
      </w:r>
      <w:r w:rsidR="004E3062">
        <w:t xml:space="preserve">rying to select some </w:t>
      </w:r>
      <w:r>
        <w:t xml:space="preserve">(useful) </w:t>
      </w:r>
      <w:r w:rsidR="004E3062">
        <w:t>module to implement as a Java web service</w:t>
      </w:r>
      <w:r w:rsidR="00451B0A">
        <w:t>.</w:t>
      </w:r>
    </w:p>
    <w:p w14:paraId="4B39353C" w14:textId="77777777" w:rsidR="00637979" w:rsidRDefault="00637979" w:rsidP="00C70F69">
      <w:pPr>
        <w:pStyle w:val="ListContents"/>
      </w:pPr>
      <w:r>
        <w:t xml:space="preserve">Plan to finish refactoring the C# data migration project </w:t>
      </w:r>
      <w:r w:rsidR="006D2BB2">
        <w:t xml:space="preserve">now </w:t>
      </w:r>
      <w:r>
        <w:t>using the MVP rewrite.</w:t>
      </w:r>
    </w:p>
    <w:p w14:paraId="6CBC1E07" w14:textId="77777777" w:rsidR="00637979" w:rsidRDefault="00637979" w:rsidP="00C70F69">
      <w:pPr>
        <w:pStyle w:val="ListContents"/>
      </w:pPr>
      <w:r>
        <w:t>Pending start of Pick Project</w:t>
      </w:r>
      <w:r w:rsidR="00103A60">
        <w:t xml:space="preserve"> (port bootstrap</w:t>
      </w:r>
      <w:r w:rsidR="00C91A40">
        <w:t xml:space="preserve"> and conversion core libraries</w:t>
      </w:r>
      <w:r w:rsidR="00103A60">
        <w:t>)</w:t>
      </w:r>
      <w:r>
        <w:t>.</w:t>
      </w:r>
    </w:p>
    <w:p w14:paraId="07D8ED94" w14:textId="77777777" w:rsidR="005077E8" w:rsidRDefault="005077E8" w:rsidP="005077E8">
      <w:pPr>
        <w:pStyle w:val="Heading2"/>
        <w:tabs>
          <w:tab w:val="left" w:pos="0"/>
        </w:tabs>
      </w:pPr>
      <w:r>
        <w:t>Oct 2011 – Mar 2012</w:t>
      </w:r>
      <w:r>
        <w:tab/>
      </w:r>
      <w:r>
        <w:tab/>
        <w:t>Calgary, Alberta</w:t>
      </w:r>
    </w:p>
    <w:p w14:paraId="281F0422" w14:textId="77777777" w:rsidR="005077E8" w:rsidRDefault="00F13A59" w:rsidP="005077E8">
      <w:pPr>
        <w:pStyle w:val="BodyText"/>
        <w:rPr>
          <w:b/>
          <w:bCs/>
        </w:rPr>
      </w:pPr>
      <w:r>
        <w:rPr>
          <w:b/>
          <w:bCs/>
        </w:rPr>
        <w:t>D</w:t>
      </w:r>
      <w:r w:rsidRPr="00451B0A">
        <w:rPr>
          <w:b/>
          <w:bCs/>
        </w:rPr>
        <w:t>evelopment and upgrading</w:t>
      </w:r>
      <w:r w:rsidR="00AA5FF6">
        <w:rPr>
          <w:b/>
          <w:bCs/>
        </w:rPr>
        <w:t xml:space="preserve"> </w:t>
      </w:r>
      <w:r w:rsidR="00AA5FF6">
        <w:rPr>
          <w:bCs/>
        </w:rPr>
        <w:t>(and time off)</w:t>
      </w:r>
      <w:r w:rsidR="005077E8">
        <w:rPr>
          <w:b/>
          <w:bCs/>
        </w:rPr>
        <w:t>:</w:t>
      </w:r>
    </w:p>
    <w:p w14:paraId="48EE5D20" w14:textId="77777777" w:rsidR="005077E8" w:rsidRDefault="005077E8" w:rsidP="005077E8">
      <w:pPr>
        <w:pStyle w:val="ListContents"/>
        <w:tabs>
          <w:tab w:val="left" w:pos="454"/>
        </w:tabs>
      </w:pPr>
      <w:r>
        <w:t xml:space="preserve">Web developer </w:t>
      </w:r>
      <w:r w:rsidR="00451B0A">
        <w:t xml:space="preserve">(browser and script) </w:t>
      </w:r>
      <w:r>
        <w:t>technical issues</w:t>
      </w:r>
      <w:r w:rsidR="00451B0A">
        <w:t>, template issues</w:t>
      </w:r>
      <w:r>
        <w:t>, HTML5.</w:t>
      </w:r>
    </w:p>
    <w:p w14:paraId="7B77671E" w14:textId="77777777" w:rsidR="005077E8" w:rsidRDefault="005077E8" w:rsidP="00451B0A">
      <w:pPr>
        <w:pStyle w:val="ListContents"/>
        <w:tabs>
          <w:tab w:val="left" w:pos="454"/>
        </w:tabs>
      </w:pPr>
      <w:r>
        <w:t>Social media overview and evaluation.</w:t>
      </w:r>
    </w:p>
    <w:p w14:paraId="2EBBE994" w14:textId="77777777" w:rsidR="006E6F21" w:rsidRDefault="006E6F21" w:rsidP="006E6F21">
      <w:pPr>
        <w:pStyle w:val="BodyText"/>
        <w:numPr>
          <w:ilvl w:val="0"/>
          <w:numId w:val="2"/>
        </w:numPr>
      </w:pPr>
      <w:r>
        <w:t>Windows (C#) Clipboard App.</w:t>
      </w:r>
    </w:p>
    <w:p w14:paraId="79FC9A05" w14:textId="77777777" w:rsidR="00C51577" w:rsidRDefault="00C51577" w:rsidP="00C51577">
      <w:pPr>
        <w:pStyle w:val="Heading2"/>
        <w:tabs>
          <w:tab w:val="left" w:pos="0"/>
        </w:tabs>
      </w:pPr>
      <w:r>
        <w:t xml:space="preserve">Aug 2009 – </w:t>
      </w:r>
      <w:r w:rsidR="005077E8">
        <w:t>Sept</w:t>
      </w:r>
      <w:r>
        <w:t xml:space="preserve"> 2011</w:t>
      </w:r>
      <w:r>
        <w:tab/>
      </w:r>
      <w:r>
        <w:tab/>
        <w:t>MacroDM</w:t>
      </w:r>
      <w:r>
        <w:tab/>
        <w:t>Calgary, Alberta</w:t>
      </w:r>
    </w:p>
    <w:p w14:paraId="6AADA80D" w14:textId="77777777" w:rsidR="00161EC0" w:rsidRDefault="00C51577" w:rsidP="00451B0A">
      <w:pPr>
        <w:pStyle w:val="BodyText"/>
        <w:rPr>
          <w:b/>
          <w:bCs/>
        </w:rPr>
      </w:pPr>
      <w:r w:rsidRPr="00451B0A">
        <w:rPr>
          <w:b/>
          <w:bCs/>
        </w:rPr>
        <w:t>Full time development and upgrading.</w:t>
      </w:r>
      <w:r w:rsidR="00A849B6">
        <w:rPr>
          <w:b/>
          <w:bCs/>
        </w:rPr>
        <w:t xml:space="preserve">  </w:t>
      </w:r>
    </w:p>
    <w:p w14:paraId="2314ECD7" w14:textId="77777777" w:rsidR="00C51577" w:rsidRPr="00451B0A" w:rsidRDefault="00A849B6" w:rsidP="00451B0A">
      <w:pPr>
        <w:pStyle w:val="BodyText"/>
        <w:rPr>
          <w:b/>
          <w:bCs/>
        </w:rPr>
      </w:pPr>
      <w:r>
        <w:rPr>
          <w:b/>
          <w:bCs/>
        </w:rPr>
        <w:t xml:space="preserve">C#, </w:t>
      </w:r>
      <w:r w:rsidR="00AA5FF6">
        <w:rPr>
          <w:b/>
          <w:bCs/>
        </w:rPr>
        <w:t>JavaScript</w:t>
      </w:r>
      <w:r>
        <w:rPr>
          <w:b/>
          <w:bCs/>
        </w:rPr>
        <w:t>, animation, templates, HTML4, MSSQL, multivalued</w:t>
      </w:r>
    </w:p>
    <w:p w14:paraId="74CEC014" w14:textId="77777777" w:rsidR="00C51577" w:rsidRDefault="00C51577" w:rsidP="00C51577">
      <w:pPr>
        <w:pStyle w:val="ListContents"/>
      </w:pPr>
      <w:r>
        <w:t>C# data migration project mile stone (</w:t>
      </w:r>
      <w:r w:rsidR="006E6F21">
        <w:t xml:space="preserve">MV </w:t>
      </w:r>
      <w:r>
        <w:t>schema conversion to MsSQL.)</w:t>
      </w:r>
    </w:p>
    <w:p w14:paraId="3AABC683" w14:textId="77777777" w:rsidR="005077E8" w:rsidRDefault="00C51577" w:rsidP="006E6F21">
      <w:pPr>
        <w:pStyle w:val="ListContents"/>
      </w:pPr>
      <w:r>
        <w:t xml:space="preserve">Completion of </w:t>
      </w:r>
      <w:r w:rsidR="009714D3">
        <w:t xml:space="preserve">first release </w:t>
      </w:r>
      <w:r>
        <w:t>C# MVP</w:t>
      </w:r>
      <w:r w:rsidR="006E6F21">
        <w:t xml:space="preserve"> framework, </w:t>
      </w:r>
      <w:r w:rsidR="00AA5FF6">
        <w:t>MsSQL</w:t>
      </w:r>
      <w:r w:rsidR="006E6F21">
        <w:t xml:space="preserve"> database layer, UI </w:t>
      </w:r>
      <w:r w:rsidR="005077E8">
        <w:t>enhancement</w:t>
      </w:r>
      <w:r w:rsidR="006E6F21">
        <w:t>s.</w:t>
      </w:r>
    </w:p>
    <w:p w14:paraId="6AEB642E" w14:textId="77777777" w:rsidR="009714D3" w:rsidRDefault="005077E8" w:rsidP="006E6F21">
      <w:pPr>
        <w:pStyle w:val="ListContents"/>
      </w:pPr>
      <w:r>
        <w:t xml:space="preserve">C# </w:t>
      </w:r>
      <w:r w:rsidR="009714D3">
        <w:t>MVP frame</w:t>
      </w:r>
      <w:r>
        <w:t>work rewrite for Converted Code.</w:t>
      </w:r>
      <w:r w:rsidR="00A849B6">
        <w:t xml:space="preserve">  Initial Debugging</w:t>
      </w:r>
      <w:r w:rsidR="006E6F21">
        <w:t>, c</w:t>
      </w:r>
      <w:r>
        <w:t>ode review</w:t>
      </w:r>
      <w:r w:rsidR="006E6F21">
        <w:t xml:space="preserve">, </w:t>
      </w:r>
      <w:r>
        <w:t>WPF UI requirements</w:t>
      </w:r>
      <w:r w:rsidR="00A849B6">
        <w:t xml:space="preserve"> and strategies</w:t>
      </w:r>
      <w:r>
        <w:t>.</w:t>
      </w:r>
    </w:p>
    <w:p w14:paraId="636F3BAF" w14:textId="77777777" w:rsidR="006E6F21" w:rsidRDefault="006E6F21" w:rsidP="006E6F21">
      <w:pPr>
        <w:pStyle w:val="ListContents"/>
      </w:pPr>
      <w:r>
        <w:t xml:space="preserve">Beta release of MacroDM web site </w:t>
      </w:r>
    </w:p>
    <w:p w14:paraId="3D5195E5" w14:textId="77777777" w:rsidR="006E6F21" w:rsidRDefault="00AA5FF6" w:rsidP="006E6F21">
      <w:pPr>
        <w:pStyle w:val="ListContents"/>
        <w:numPr>
          <w:ilvl w:val="1"/>
          <w:numId w:val="2"/>
        </w:numPr>
      </w:pPr>
      <w:r>
        <w:t>JavaScript</w:t>
      </w:r>
      <w:r w:rsidR="006E6F21">
        <w:t xml:space="preserve"> framework, templates, and animated menu thumbnails.</w:t>
      </w:r>
    </w:p>
    <w:p w14:paraId="7DF04C8D" w14:textId="77777777" w:rsidR="006E6F21" w:rsidRDefault="006E6F21" w:rsidP="006E6F21">
      <w:pPr>
        <w:pStyle w:val="ListContents"/>
        <w:numPr>
          <w:ilvl w:val="1"/>
          <w:numId w:val="2"/>
        </w:numPr>
      </w:pPr>
      <w:r>
        <w:t>JavaScript free version.</w:t>
      </w:r>
    </w:p>
    <w:p w14:paraId="06B5BFAD" w14:textId="77777777" w:rsidR="005077E8" w:rsidRDefault="005077E8" w:rsidP="006E6F21">
      <w:pPr>
        <w:pStyle w:val="ListContents"/>
        <w:numPr>
          <w:ilvl w:val="1"/>
          <w:numId w:val="2"/>
        </w:numPr>
      </w:pPr>
      <w:r>
        <w:t>Alpha release</w:t>
      </w:r>
      <w:r w:rsidR="006E6F21">
        <w:t xml:space="preserve"> </w:t>
      </w:r>
      <w:r>
        <w:t xml:space="preserve">– </w:t>
      </w:r>
      <w:r w:rsidR="00AA5FF6">
        <w:t>JavaScript</w:t>
      </w:r>
      <w:r>
        <w:t xml:space="preserve"> framework and template prototypes.</w:t>
      </w:r>
    </w:p>
    <w:p w14:paraId="05870C78" w14:textId="77777777" w:rsidR="00F13A59" w:rsidRDefault="00F13A59" w:rsidP="006E6F21">
      <w:pPr>
        <w:pStyle w:val="ListContents"/>
        <w:numPr>
          <w:ilvl w:val="1"/>
          <w:numId w:val="2"/>
        </w:numPr>
      </w:pPr>
      <w:r>
        <w:t>Animation Project –</w:t>
      </w:r>
      <w:r w:rsidR="006E6F21">
        <w:t xml:space="preserve"> </w:t>
      </w:r>
      <w:r>
        <w:t>cascading menus (thumbnail page image) with enlargements</w:t>
      </w:r>
      <w:r w:rsidR="002B1F30">
        <w:t xml:space="preserve"> and random effects</w:t>
      </w:r>
      <w:r>
        <w:t>.</w:t>
      </w:r>
    </w:p>
    <w:p w14:paraId="28F6090C" w14:textId="77777777" w:rsidR="005077E8" w:rsidRDefault="00637979" w:rsidP="005077E8">
      <w:pPr>
        <w:pStyle w:val="ListContents"/>
      </w:pPr>
      <w:r>
        <w:t xml:space="preserve">Pick </w:t>
      </w:r>
      <w:r w:rsidR="005077E8">
        <w:t>Project preparation, K-BIL/SMS environment port &amp; web enabling.</w:t>
      </w:r>
    </w:p>
    <w:p w14:paraId="01C5E6B5" w14:textId="77777777" w:rsidR="005077E8" w:rsidRDefault="005077E8" w:rsidP="005077E8">
      <w:pPr>
        <w:pStyle w:val="ListContents"/>
      </w:pPr>
    </w:p>
    <w:p w14:paraId="20305CF6" w14:textId="77777777" w:rsidR="00A17435" w:rsidRDefault="00A17435" w:rsidP="00C51577">
      <w:pPr>
        <w:pStyle w:val="Heading2"/>
        <w:tabs>
          <w:tab w:val="left" w:pos="0"/>
        </w:tabs>
      </w:pPr>
      <w:r>
        <w:lastRenderedPageBreak/>
        <w:t xml:space="preserve">April 2009 </w:t>
      </w:r>
      <w:r w:rsidR="00C51577">
        <w:t>–</w:t>
      </w:r>
      <w:r>
        <w:t xml:space="preserve"> </w:t>
      </w:r>
      <w:r w:rsidR="00C51577">
        <w:t>Dec 2009</w:t>
      </w:r>
      <w:r>
        <w:tab/>
      </w:r>
      <w:r>
        <w:tab/>
        <w:t>MacroDM</w:t>
      </w:r>
      <w:r w:rsidR="00AA5FF6">
        <w:t xml:space="preserve"> Subcontract</w:t>
      </w:r>
      <w:r>
        <w:tab/>
      </w:r>
      <w:r w:rsidR="00AA5FF6">
        <w:tab/>
      </w:r>
      <w:r>
        <w:t>Calgary, Alberta</w:t>
      </w:r>
    </w:p>
    <w:p w14:paraId="7A6B0D7A" w14:textId="77777777" w:rsidR="006E6F21" w:rsidRDefault="00E76534">
      <w:pPr>
        <w:pStyle w:val="BodyText"/>
      </w:pPr>
      <w:r>
        <w:t>Retail and W</w:t>
      </w:r>
      <w:r w:rsidR="00A17435">
        <w:t xml:space="preserve">eb based marketing of used merchandise.  </w:t>
      </w:r>
    </w:p>
    <w:p w14:paraId="77F0F66E" w14:textId="77777777" w:rsidR="00A17435" w:rsidRPr="00161EC0" w:rsidRDefault="00161EC0">
      <w:pPr>
        <w:pStyle w:val="BodyText"/>
      </w:pPr>
      <w:r>
        <w:rPr>
          <w:b/>
          <w:bCs/>
        </w:rPr>
        <w:t>IT</w:t>
      </w:r>
      <w:r w:rsidR="00E76534">
        <w:rPr>
          <w:b/>
          <w:bCs/>
        </w:rPr>
        <w:t xml:space="preserve"> Business</w:t>
      </w:r>
      <w:r w:rsidR="00A17435">
        <w:rPr>
          <w:b/>
          <w:bCs/>
        </w:rPr>
        <w:t>:</w:t>
      </w:r>
    </w:p>
    <w:p w14:paraId="722AD690" w14:textId="77777777" w:rsidR="002073A2" w:rsidRDefault="002073A2">
      <w:pPr>
        <w:pStyle w:val="ListContents"/>
        <w:tabs>
          <w:tab w:val="left" w:pos="454"/>
        </w:tabs>
      </w:pPr>
      <w:r>
        <w:t>Development Pawn Shop Management application.  MS Access 2003, VBA.</w:t>
      </w:r>
    </w:p>
    <w:p w14:paraId="70765536" w14:textId="77777777" w:rsidR="00161EC0" w:rsidRDefault="002073A2">
      <w:pPr>
        <w:pStyle w:val="ListContents"/>
        <w:tabs>
          <w:tab w:val="left" w:pos="454"/>
        </w:tabs>
      </w:pPr>
      <w:r>
        <w:t xml:space="preserve">Enhance and debug a client’s rudimentary existing application.  </w:t>
      </w:r>
    </w:p>
    <w:p w14:paraId="06AFDF0C" w14:textId="77777777" w:rsidR="002073A2" w:rsidRDefault="002073A2">
      <w:pPr>
        <w:pStyle w:val="ListContents"/>
        <w:tabs>
          <w:tab w:val="left" w:pos="454"/>
        </w:tabs>
      </w:pPr>
      <w:r>
        <w:t>Focus on compliance, reporting and user interface.</w:t>
      </w:r>
    </w:p>
    <w:p w14:paraId="240C8E87" w14:textId="77777777" w:rsidR="00161EC0" w:rsidRDefault="00E76534">
      <w:pPr>
        <w:pStyle w:val="ListContents"/>
        <w:tabs>
          <w:tab w:val="left" w:pos="454"/>
        </w:tabs>
      </w:pPr>
      <w:r>
        <w:t xml:space="preserve">Complete scope </w:t>
      </w:r>
      <w:r w:rsidR="00A17435">
        <w:t>of post-relational project repositioning service billing application as a data centre application using IBM Universe technologies (post-relational)</w:t>
      </w:r>
      <w:r w:rsidR="00161EC0">
        <w:t xml:space="preserve"> including</w:t>
      </w:r>
      <w:r w:rsidR="00A17435">
        <w:t xml:space="preserve"> migration </w:t>
      </w:r>
      <w:r w:rsidR="00161EC0">
        <w:t>and detailed design.</w:t>
      </w:r>
    </w:p>
    <w:p w14:paraId="10C4893E" w14:textId="77777777" w:rsidR="00A17435" w:rsidRDefault="00A17435">
      <w:pPr>
        <w:pStyle w:val="ListContents"/>
        <w:tabs>
          <w:tab w:val="left" w:pos="454"/>
        </w:tabs>
      </w:pPr>
      <w:r>
        <w:t xml:space="preserve">Commence second phase of </w:t>
      </w:r>
      <w:r w:rsidR="002073A2">
        <w:t xml:space="preserve">C# </w:t>
      </w:r>
      <w:r>
        <w:t>data migration / mediation project started in '08.</w:t>
      </w:r>
    </w:p>
    <w:p w14:paraId="5ED1CBD7" w14:textId="77777777" w:rsidR="00A17435" w:rsidRDefault="00A17435">
      <w:pPr>
        <w:pStyle w:val="Heading2"/>
        <w:tabs>
          <w:tab w:val="left" w:pos="0"/>
        </w:tabs>
      </w:pPr>
      <w:r>
        <w:rPr>
          <w:bCs/>
        </w:rPr>
        <w:t>May</w:t>
      </w:r>
      <w:r>
        <w:t xml:space="preserve"> 2008 – Mar 2009</w:t>
      </w:r>
      <w:r>
        <w:tab/>
      </w:r>
      <w:r>
        <w:tab/>
        <w:t>MacroDM Developer / Student</w:t>
      </w:r>
      <w:r>
        <w:tab/>
        <w:t>Calgary, Alberta</w:t>
      </w:r>
    </w:p>
    <w:p w14:paraId="3185D96A" w14:textId="77777777" w:rsidR="00A17435" w:rsidRPr="00161EC0" w:rsidRDefault="00A17435">
      <w:pPr>
        <w:pStyle w:val="BodyText"/>
      </w:pPr>
      <w:r>
        <w:t>Part time office services</w:t>
      </w:r>
      <w:r w:rsidR="00E76534">
        <w:t xml:space="preserve"> clients</w:t>
      </w:r>
      <w:r>
        <w:t>.</w:t>
      </w:r>
      <w:r w:rsidR="00161EC0">
        <w:t xml:space="preserve"> </w:t>
      </w:r>
      <w:r w:rsidR="00E76534">
        <w:t xml:space="preserve">Full time </w:t>
      </w:r>
      <w:r>
        <w:t xml:space="preserve">Agile project </w:t>
      </w:r>
      <w:r w:rsidR="00E76534">
        <w:t xml:space="preserve">on Dot </w:t>
      </w:r>
      <w:r>
        <w:t>Net platform</w:t>
      </w:r>
      <w:r w:rsidR="003A6541">
        <w:t xml:space="preserve"> (</w:t>
      </w:r>
      <w:r>
        <w:t>Browser based application and partial framework.</w:t>
      </w:r>
      <w:r w:rsidR="003A6541">
        <w:t>)</w:t>
      </w:r>
      <w:r>
        <w:t xml:space="preserve">  </w:t>
      </w:r>
      <w:r w:rsidR="003A6541">
        <w:t>Project processes</w:t>
      </w:r>
      <w:r>
        <w:t xml:space="preserve"> </w:t>
      </w:r>
      <w:r>
        <w:rPr>
          <w:b/>
          <w:bCs/>
          <w:i/>
          <w:iCs/>
        </w:rPr>
        <w:t xml:space="preserve">post-relational database </w:t>
      </w:r>
      <w:r w:rsidR="003A6541">
        <w:rPr>
          <w:b/>
          <w:bCs/>
          <w:i/>
          <w:iCs/>
        </w:rPr>
        <w:t xml:space="preserve">schema, data </w:t>
      </w:r>
      <w:r>
        <w:rPr>
          <w:b/>
          <w:bCs/>
          <w:i/>
          <w:iCs/>
        </w:rPr>
        <w:t>and standard export format files into M</w:t>
      </w:r>
      <w:r w:rsidR="003A6541">
        <w:rPr>
          <w:b/>
          <w:bCs/>
          <w:i/>
          <w:iCs/>
        </w:rPr>
        <w:t>ySQL and SQL Server databases.</w:t>
      </w:r>
    </w:p>
    <w:p w14:paraId="76F276F8" w14:textId="77777777" w:rsidR="00A17435" w:rsidRDefault="003A6541">
      <w:pPr>
        <w:pStyle w:val="ListHeading"/>
      </w:pPr>
      <w:r>
        <w:t xml:space="preserve">Other business and </w:t>
      </w:r>
      <w:r w:rsidR="00A17435">
        <w:t xml:space="preserve">upgrading:   </w:t>
      </w:r>
    </w:p>
    <w:p w14:paraId="4ECB0287" w14:textId="77777777" w:rsidR="00A17435" w:rsidRDefault="00A17435">
      <w:pPr>
        <w:pStyle w:val="ListContents"/>
        <w:tabs>
          <w:tab w:val="left" w:pos="454"/>
        </w:tabs>
      </w:pPr>
      <w:r>
        <w:t>ISO 9000-9004, total quality management. Review of coding standards and methodology.</w:t>
      </w:r>
    </w:p>
    <w:p w14:paraId="5D2CC763" w14:textId="77777777" w:rsidR="00A17435" w:rsidRDefault="00A17435">
      <w:pPr>
        <w:pStyle w:val="ListContents"/>
        <w:tabs>
          <w:tab w:val="left" w:pos="454"/>
        </w:tabs>
      </w:pPr>
      <w:r>
        <w:t xml:space="preserve">Update / review of Ms </w:t>
      </w:r>
      <w:r w:rsidR="003A6541">
        <w:t xml:space="preserve">Server, CM, </w:t>
      </w:r>
      <w:r>
        <w:t>Of</w:t>
      </w:r>
      <w:r w:rsidR="003A6541">
        <w:t xml:space="preserve">fice and Open Office products.  </w:t>
      </w:r>
      <w:r>
        <w:t>Enterprise document management.</w:t>
      </w:r>
    </w:p>
    <w:p w14:paraId="19EA12B5" w14:textId="77777777" w:rsidR="003A6541" w:rsidRDefault="00A17435" w:rsidP="003A6541">
      <w:pPr>
        <w:pStyle w:val="ListContents"/>
        <w:tabs>
          <w:tab w:val="left" w:pos="454"/>
        </w:tabs>
      </w:pPr>
      <w:r>
        <w:t>C# &amp; .Net.</w:t>
      </w:r>
      <w:r w:rsidR="003A6541">
        <w:t xml:space="preserve">  MySQL.  MS SQL Sever.  Server high availability.  Native XML. RIA</w:t>
      </w:r>
      <w:r w:rsidR="00B45A98">
        <w:t>.</w:t>
      </w:r>
    </w:p>
    <w:p w14:paraId="43DC7941" w14:textId="77777777" w:rsidR="00A17435" w:rsidRDefault="00A17435">
      <w:pPr>
        <w:pStyle w:val="ListContents"/>
        <w:tabs>
          <w:tab w:val="left" w:pos="454"/>
        </w:tabs>
      </w:pPr>
      <w:r>
        <w:t>Detailed research on Oil &amp; Gas Industry per document management and GIS technology.</w:t>
      </w:r>
    </w:p>
    <w:p w14:paraId="7C2481BC" w14:textId="77777777" w:rsidR="00A17435" w:rsidRDefault="00A17435">
      <w:pPr>
        <w:pStyle w:val="Heading2"/>
        <w:tabs>
          <w:tab w:val="left" w:pos="0"/>
        </w:tabs>
      </w:pPr>
      <w:r>
        <w:t xml:space="preserve">1999 - </w:t>
      </w:r>
      <w:r>
        <w:rPr>
          <w:bCs/>
        </w:rPr>
        <w:t>May</w:t>
      </w:r>
      <w:r>
        <w:t xml:space="preserve"> 2008</w:t>
      </w:r>
      <w:r>
        <w:tab/>
      </w:r>
      <w:r>
        <w:tab/>
        <w:t>MacroDM (dba), Developer / Consultant</w:t>
      </w:r>
      <w:r>
        <w:tab/>
      </w:r>
      <w:r>
        <w:tab/>
        <w:t>Gibsons, BC</w:t>
      </w:r>
    </w:p>
    <w:p w14:paraId="1F92024F" w14:textId="77777777" w:rsidR="00161EC0" w:rsidRDefault="00161EC0" w:rsidP="00161EC0">
      <w:pPr>
        <w:pStyle w:val="Heading3"/>
        <w:tabs>
          <w:tab w:val="left" w:pos="0"/>
        </w:tabs>
        <w:ind w:left="720"/>
      </w:pPr>
      <w:r>
        <w:t xml:space="preserve">1998 - 2008 </w:t>
      </w:r>
      <w:r>
        <w:tab/>
        <w:t>Axion, MacroDM and upgrade projects, Sr. Developer</w:t>
      </w:r>
      <w:r>
        <w:tab/>
        <w:t>Gibsons, BC</w:t>
      </w:r>
    </w:p>
    <w:p w14:paraId="3F6F51AA" w14:textId="77777777" w:rsidR="00161EC0" w:rsidRDefault="00161EC0" w:rsidP="00161EC0">
      <w:pPr>
        <w:pStyle w:val="BodyText"/>
        <w:ind w:left="720"/>
      </w:pPr>
      <w:r>
        <w:t>Design of solutions for web based billing application.  Scope, requirement and preliminary design for web based intelligent search application.</w:t>
      </w:r>
    </w:p>
    <w:p w14:paraId="2C9CACBE" w14:textId="77777777" w:rsidR="00A17435" w:rsidRDefault="00AA5FF6" w:rsidP="00161EC0">
      <w:pPr>
        <w:pStyle w:val="Heading3"/>
        <w:tabs>
          <w:tab w:val="left" w:pos="0"/>
        </w:tabs>
        <w:ind w:left="720"/>
      </w:pPr>
      <w:r>
        <w:t>1992 - 2009</w:t>
      </w:r>
      <w:r>
        <w:tab/>
        <w:t>Mdv</w:t>
      </w:r>
      <w:r w:rsidR="00A17435">
        <w:t>Wood, Michael Vaughan, Small Business Consultant</w:t>
      </w:r>
      <w:r w:rsidR="00A17435">
        <w:tab/>
        <w:t>Gibsons, BC</w:t>
      </w:r>
    </w:p>
    <w:p w14:paraId="119BC187" w14:textId="77777777" w:rsidR="00A17435" w:rsidRDefault="00A17435" w:rsidP="00161EC0">
      <w:pPr>
        <w:pStyle w:val="Heading3"/>
        <w:tabs>
          <w:tab w:val="left" w:pos="0"/>
        </w:tabs>
        <w:ind w:left="720"/>
      </w:pPr>
      <w:r>
        <w:t xml:space="preserve">2005 </w:t>
      </w:r>
      <w:r>
        <w:tab/>
      </w:r>
      <w:r>
        <w:tab/>
        <w:t>Membership Maintenance Application, Developer</w:t>
      </w:r>
      <w:r>
        <w:tab/>
      </w:r>
      <w:r>
        <w:tab/>
        <w:t>Gibsons, BC</w:t>
      </w:r>
    </w:p>
    <w:p w14:paraId="1F5C1CFB" w14:textId="77777777" w:rsidR="00A17435" w:rsidRDefault="00A17435" w:rsidP="00161EC0">
      <w:pPr>
        <w:pStyle w:val="Heading3"/>
        <w:tabs>
          <w:tab w:val="left" w:pos="0"/>
        </w:tabs>
        <w:ind w:left="720"/>
      </w:pPr>
      <w:r>
        <w:t xml:space="preserve">2002 - 2004 </w:t>
      </w:r>
      <w:r>
        <w:tab/>
      </w:r>
      <w:r w:rsidR="00AA5FF6">
        <w:t>MacroDM</w:t>
      </w:r>
      <w:r>
        <w:t xml:space="preserve"> Web and Document Standards, Developer</w:t>
      </w:r>
      <w:r>
        <w:tab/>
        <w:t>Gibsons, BC</w:t>
      </w:r>
    </w:p>
    <w:p w14:paraId="2BD080DB" w14:textId="77777777" w:rsidR="00A17435" w:rsidRDefault="00A17435" w:rsidP="00161EC0">
      <w:pPr>
        <w:pStyle w:val="Heading3"/>
        <w:tabs>
          <w:tab w:val="left" w:pos="0"/>
        </w:tabs>
        <w:ind w:left="720"/>
      </w:pPr>
      <w:r>
        <w:t xml:space="preserve">2002 </w:t>
      </w:r>
      <w:r>
        <w:tab/>
      </w:r>
      <w:r>
        <w:tab/>
        <w:t>Outlook Replication Classes, Developer</w:t>
      </w:r>
      <w:r>
        <w:tab/>
      </w:r>
      <w:r>
        <w:tab/>
      </w:r>
      <w:r>
        <w:tab/>
        <w:t>Gibsons, BC</w:t>
      </w:r>
    </w:p>
    <w:p w14:paraId="78EC29D2" w14:textId="77777777" w:rsidR="00A17435" w:rsidRDefault="00A17435">
      <w:pPr>
        <w:pStyle w:val="Heading2"/>
        <w:tabs>
          <w:tab w:val="left" w:pos="0"/>
        </w:tabs>
      </w:pPr>
      <w:r>
        <w:t xml:space="preserve">1999 - </w:t>
      </w:r>
      <w:r>
        <w:rPr>
          <w:bCs/>
        </w:rPr>
        <w:t>May</w:t>
      </w:r>
      <w:r>
        <w:t xml:space="preserve"> 2008</w:t>
      </w:r>
      <w:r>
        <w:tab/>
      </w:r>
      <w:r>
        <w:tab/>
        <w:t>MacroDM (dba)</w:t>
      </w:r>
      <w:r>
        <w:tab/>
      </w:r>
      <w:r>
        <w:tab/>
      </w:r>
      <w:r>
        <w:tab/>
        <w:t>Gibsons, BC</w:t>
      </w:r>
    </w:p>
    <w:p w14:paraId="170D5C72" w14:textId="77777777" w:rsidR="00A17435" w:rsidRDefault="00A17435">
      <w:pPr>
        <w:pStyle w:val="Heading3"/>
        <w:tabs>
          <w:tab w:val="left" w:pos="0"/>
        </w:tabs>
      </w:pPr>
      <w:r>
        <w:t xml:space="preserve">Electrical, renovations and landscaping </w:t>
      </w:r>
    </w:p>
    <w:p w14:paraId="76A03E54" w14:textId="77777777" w:rsidR="00A17435" w:rsidRDefault="00A17435">
      <w:pPr>
        <w:pStyle w:val="BodyText"/>
      </w:pPr>
      <w:r>
        <w:t>Over nine years experience in trades work initially in gardening and landscaping,  progressively put more focus on renovations and spent seven years working full / part time in electrical.</w:t>
      </w:r>
    </w:p>
    <w:p w14:paraId="7C841034" w14:textId="77777777" w:rsidR="00A17435" w:rsidRDefault="00A17435">
      <w:pPr>
        <w:pStyle w:val="Heading2"/>
        <w:tabs>
          <w:tab w:val="left" w:pos="0"/>
        </w:tabs>
      </w:pPr>
      <w:r>
        <w:lastRenderedPageBreak/>
        <w:t>1996 – 1999</w:t>
      </w:r>
      <w:r>
        <w:tab/>
      </w:r>
      <w:r>
        <w:tab/>
      </w:r>
      <w:r>
        <w:tab/>
        <w:t>Memex Systems Ltd</w:t>
      </w:r>
      <w:r>
        <w:tab/>
      </w:r>
      <w:r>
        <w:tab/>
      </w:r>
      <w:r>
        <w:tab/>
        <w:t>Gibsons, BC</w:t>
      </w:r>
    </w:p>
    <w:p w14:paraId="716E861C" w14:textId="77777777" w:rsidR="00A17435" w:rsidRDefault="00A17435">
      <w:pPr>
        <w:pStyle w:val="Heading3"/>
        <w:tabs>
          <w:tab w:val="left" w:pos="0"/>
        </w:tabs>
      </w:pPr>
      <w:r>
        <w:t>Consultant / Software Developer - Technology agreement</w:t>
      </w:r>
    </w:p>
    <w:p w14:paraId="381BDDAD" w14:textId="77777777" w:rsidR="00A17435" w:rsidRDefault="00A17435">
      <w:pPr>
        <w:pStyle w:val="Heading2"/>
        <w:tabs>
          <w:tab w:val="left" w:pos="0"/>
        </w:tabs>
      </w:pPr>
      <w:r>
        <w:t>1986 – 1996</w:t>
      </w:r>
      <w:r>
        <w:tab/>
      </w:r>
      <w:r>
        <w:tab/>
      </w:r>
      <w:r>
        <w:tab/>
        <w:t>MacroScope Design Matrix</w:t>
      </w:r>
      <w:r>
        <w:tab/>
      </w:r>
      <w:r>
        <w:tab/>
        <w:t>Vancouver, BC</w:t>
      </w:r>
    </w:p>
    <w:p w14:paraId="20141948" w14:textId="77777777" w:rsidR="00A17435" w:rsidRDefault="00161EC0">
      <w:pPr>
        <w:pStyle w:val="Heading3"/>
        <w:tabs>
          <w:tab w:val="left" w:pos="0"/>
        </w:tabs>
      </w:pPr>
      <w:r>
        <w:t xml:space="preserve">Contract </w:t>
      </w:r>
      <w:r w:rsidR="00A17435">
        <w:t>Software Developer</w:t>
      </w:r>
    </w:p>
    <w:p w14:paraId="3E1A940E" w14:textId="77777777" w:rsidR="00A17435" w:rsidRDefault="00A17435">
      <w:pPr>
        <w:pStyle w:val="Heading2"/>
        <w:tabs>
          <w:tab w:val="left" w:pos="0"/>
        </w:tabs>
      </w:pPr>
      <w:r>
        <w:t>1978 –1996</w:t>
      </w:r>
      <w:r>
        <w:tab/>
      </w:r>
      <w:r>
        <w:tab/>
      </w:r>
      <w:r>
        <w:tab/>
        <w:t xml:space="preserve">Axion Computer Systems Ltd. </w:t>
      </w:r>
      <w:r>
        <w:tab/>
        <w:t>Vancouver, BC</w:t>
      </w:r>
    </w:p>
    <w:p w14:paraId="1CAEC012" w14:textId="77777777" w:rsidR="00A17435" w:rsidRDefault="00A17435">
      <w:pPr>
        <w:pStyle w:val="Heading3"/>
        <w:tabs>
          <w:tab w:val="left" w:pos="0"/>
        </w:tabs>
      </w:pPr>
      <w:r>
        <w:t>Consultant / Software Developer / Software Manager / Customer Service</w:t>
      </w:r>
    </w:p>
    <w:p w14:paraId="770B23FD" w14:textId="77777777" w:rsidR="00A17435" w:rsidRDefault="00A17435">
      <w:pPr>
        <w:pStyle w:val="Heading1"/>
        <w:tabs>
          <w:tab w:val="left" w:pos="0"/>
        </w:tabs>
      </w:pPr>
      <w:r>
        <w:t>Skills, Expertise and Industries</w:t>
      </w:r>
    </w:p>
    <w:p w14:paraId="01709C9F" w14:textId="77777777" w:rsidR="00A17435" w:rsidRDefault="00A17435">
      <w:pPr>
        <w:pStyle w:val="Heading2"/>
        <w:tabs>
          <w:tab w:val="left" w:pos="0"/>
        </w:tabs>
      </w:pPr>
      <w:r>
        <w:t>Skills / Expertise</w:t>
      </w:r>
    </w:p>
    <w:p w14:paraId="58352F0A" w14:textId="77777777" w:rsidR="00A17435" w:rsidRDefault="00B548F1">
      <w:pPr>
        <w:pStyle w:val="ListContents"/>
        <w:tabs>
          <w:tab w:val="left" w:pos="454"/>
        </w:tabs>
      </w:pPr>
      <w:r w:rsidRPr="00B548F1">
        <w:rPr>
          <w:b/>
        </w:rPr>
        <w:t>Applications development:</w:t>
      </w:r>
      <w:r>
        <w:t xml:space="preserve"> </w:t>
      </w:r>
      <w:r w:rsidR="00A17435">
        <w:t xml:space="preserve"> using</w:t>
      </w:r>
      <w:r>
        <w:t xml:space="preserve"> Rust, </w:t>
      </w:r>
      <w:r w:rsidR="00A17435">
        <w:t>C#,.Net</w:t>
      </w:r>
      <w:r>
        <w:t>, Angular, ASP.</w:t>
      </w:r>
    </w:p>
    <w:p w14:paraId="0B5A8414" w14:textId="77777777" w:rsidR="001F712C" w:rsidRDefault="00A17435" w:rsidP="001F712C">
      <w:pPr>
        <w:pStyle w:val="ListContents"/>
        <w:tabs>
          <w:tab w:val="left" w:pos="454"/>
        </w:tabs>
      </w:pPr>
      <w:r>
        <w:t xml:space="preserve">Excellent knowledge of OOD/OOP, </w:t>
      </w:r>
      <w:r w:rsidR="001F712C">
        <w:t xml:space="preserve">MS Office, Open Office, </w:t>
      </w:r>
      <w:r w:rsidR="00925329">
        <w:t xml:space="preserve">numerous </w:t>
      </w:r>
      <w:r w:rsidR="001F712C">
        <w:t>web and multimedia products.</w:t>
      </w:r>
    </w:p>
    <w:p w14:paraId="2A89B25B" w14:textId="77777777" w:rsidR="00A17435" w:rsidRDefault="00A17435">
      <w:pPr>
        <w:pStyle w:val="ListContents"/>
        <w:tabs>
          <w:tab w:val="left" w:pos="454"/>
        </w:tabs>
      </w:pPr>
      <w:r>
        <w:rPr>
          <w:b/>
          <w:bCs/>
        </w:rPr>
        <w:t>Database design</w:t>
      </w:r>
      <w:r>
        <w:t>:  M</w:t>
      </w:r>
      <w:r w:rsidR="00925329">
        <w:t xml:space="preserve">Y </w:t>
      </w:r>
      <w:r>
        <w:t xml:space="preserve">SQL, MS SQL, MsAccess, </w:t>
      </w:r>
      <w:r w:rsidR="001F712C">
        <w:t xml:space="preserve">Universe, Unidata, Pick, Open Systems, </w:t>
      </w:r>
      <w:r>
        <w:t xml:space="preserve">Oracle compliance. </w:t>
      </w:r>
      <w:r w:rsidR="00925329">
        <w:rPr>
          <w:b/>
          <w:bCs/>
        </w:rPr>
        <w:t xml:space="preserve">  </w:t>
      </w:r>
      <w:r>
        <w:t xml:space="preserve">Multi-dimensional / post-relational databases </w:t>
      </w:r>
      <w:r w:rsidR="00925329">
        <w:t xml:space="preserve">and other </w:t>
      </w:r>
      <w:r>
        <w:t>OLAP / BI.</w:t>
      </w:r>
    </w:p>
    <w:p w14:paraId="7F8C24A5" w14:textId="77777777" w:rsidR="005D2184" w:rsidRDefault="005D2184" w:rsidP="005D2184">
      <w:pPr>
        <w:pStyle w:val="ListContents"/>
        <w:tabs>
          <w:tab w:val="left" w:pos="454"/>
        </w:tabs>
      </w:pPr>
      <w:r>
        <w:rPr>
          <w:b/>
          <w:bCs/>
        </w:rPr>
        <w:t>OS</w:t>
      </w:r>
      <w:r>
        <w:t>: Windows XP, Vista</w:t>
      </w:r>
      <w:r w:rsidR="00925329">
        <w:t xml:space="preserve">, </w:t>
      </w:r>
      <w:r>
        <w:t>Linux.</w:t>
      </w:r>
    </w:p>
    <w:p w14:paraId="3E66DB1B" w14:textId="77777777" w:rsidR="00A17435" w:rsidRDefault="00A17435">
      <w:pPr>
        <w:pStyle w:val="ListContents"/>
        <w:tabs>
          <w:tab w:val="left" w:pos="454"/>
        </w:tabs>
      </w:pPr>
      <w:r>
        <w:rPr>
          <w:b/>
          <w:bCs/>
        </w:rPr>
        <w:t>Languages</w:t>
      </w:r>
      <w:r>
        <w:t xml:space="preserve">: C#, Java, </w:t>
      </w:r>
      <w:r w:rsidR="00ED730B">
        <w:t xml:space="preserve">JavaScript, </w:t>
      </w:r>
      <w:r w:rsidR="00B548F1">
        <w:t xml:space="preserve">C, C++, HTML/CSS, </w:t>
      </w:r>
      <w:r>
        <w:t xml:space="preserve">VBA, multivalued Basic, </w:t>
      </w:r>
      <w:r w:rsidR="00ED730B">
        <w:t>other</w:t>
      </w:r>
      <w:r>
        <w:t>.</w:t>
      </w:r>
    </w:p>
    <w:p w14:paraId="0AF07CBE" w14:textId="77777777" w:rsidR="005D2184" w:rsidRDefault="00B548F1" w:rsidP="00C77830">
      <w:pPr>
        <w:pStyle w:val="ListContents"/>
        <w:tabs>
          <w:tab w:val="left" w:pos="454"/>
        </w:tabs>
      </w:pPr>
      <w:r>
        <w:t>S</w:t>
      </w:r>
      <w:r w:rsidR="005D2184">
        <w:t xml:space="preserve">tandards </w:t>
      </w:r>
      <w:r>
        <w:t xml:space="preserve">and best practices </w:t>
      </w:r>
      <w:r w:rsidR="005D2184">
        <w:t xml:space="preserve">for </w:t>
      </w:r>
      <w:r>
        <w:t xml:space="preserve">desktop and </w:t>
      </w:r>
      <w:r w:rsidR="005D2184">
        <w:t xml:space="preserve">Web </w:t>
      </w:r>
      <w:r>
        <w:t>environments</w:t>
      </w:r>
      <w:r w:rsidR="005D2184">
        <w:t>.</w:t>
      </w:r>
    </w:p>
    <w:p w14:paraId="46EE4802" w14:textId="77777777" w:rsidR="00ED730B" w:rsidRDefault="00ED730B" w:rsidP="00C77830">
      <w:pPr>
        <w:pStyle w:val="ListContents"/>
        <w:tabs>
          <w:tab w:val="left" w:pos="454"/>
        </w:tabs>
      </w:pPr>
      <w:r>
        <w:t>Extensive user interface design and development.</w:t>
      </w:r>
    </w:p>
    <w:p w14:paraId="3E4D5D67" w14:textId="77777777" w:rsidR="005D2184" w:rsidRDefault="005D2184" w:rsidP="005D2184">
      <w:pPr>
        <w:pStyle w:val="Heading2"/>
      </w:pPr>
      <w:r>
        <w:t>Services</w:t>
      </w:r>
    </w:p>
    <w:p w14:paraId="390508BE" w14:textId="77777777" w:rsidR="00A17435" w:rsidRDefault="00A17435">
      <w:pPr>
        <w:pStyle w:val="ListContents"/>
        <w:tabs>
          <w:tab w:val="left" w:pos="454"/>
        </w:tabs>
      </w:pPr>
      <w:r>
        <w:t>Experience providing Scope, summary and detailed requirements, and other specifications</w:t>
      </w:r>
    </w:p>
    <w:p w14:paraId="112D3013" w14:textId="77777777" w:rsidR="00A17435" w:rsidRDefault="00A17435">
      <w:pPr>
        <w:pStyle w:val="ListContents"/>
        <w:tabs>
          <w:tab w:val="left" w:pos="454"/>
        </w:tabs>
      </w:pPr>
      <w:r>
        <w:t>Standards development, Technology evaluations, other technical writing.</w:t>
      </w:r>
    </w:p>
    <w:p w14:paraId="0D9A1495" w14:textId="77777777" w:rsidR="00A17435" w:rsidRDefault="00A17435">
      <w:pPr>
        <w:pStyle w:val="ListContents"/>
        <w:tabs>
          <w:tab w:val="left" w:pos="454"/>
        </w:tabs>
      </w:pPr>
      <w:r>
        <w:t xml:space="preserve">Management </w:t>
      </w:r>
      <w:r w:rsidR="00ED730B">
        <w:t xml:space="preserve">of </w:t>
      </w:r>
      <w:r w:rsidR="00C77830">
        <w:t xml:space="preserve">development projects and </w:t>
      </w:r>
      <w:r>
        <w:t xml:space="preserve">small </w:t>
      </w:r>
      <w:r w:rsidR="00C77830">
        <w:t xml:space="preserve">production </w:t>
      </w:r>
      <w:r>
        <w:t>teams.</w:t>
      </w:r>
    </w:p>
    <w:p w14:paraId="6B145D23" w14:textId="77777777" w:rsidR="00A17435" w:rsidRDefault="00A17435">
      <w:pPr>
        <w:pStyle w:val="ListContents"/>
        <w:tabs>
          <w:tab w:val="left" w:pos="454"/>
        </w:tabs>
      </w:pPr>
      <w:r>
        <w:t>Quality Assurance, testing, troubleshooting, installations, training and technical help desk.</w:t>
      </w:r>
    </w:p>
    <w:p w14:paraId="0745ECB9" w14:textId="77777777" w:rsidR="00A17435" w:rsidRDefault="00A17435">
      <w:pPr>
        <w:pStyle w:val="ListContents"/>
        <w:tabs>
          <w:tab w:val="left" w:pos="454"/>
        </w:tabs>
      </w:pPr>
      <w:r>
        <w:t>eCommerce, PAC, EDI for bank and credit card POS.</w:t>
      </w:r>
    </w:p>
    <w:p w14:paraId="209722FE" w14:textId="77777777" w:rsidR="00A17435" w:rsidRDefault="00A17435">
      <w:pPr>
        <w:pStyle w:val="ListContents"/>
        <w:tabs>
          <w:tab w:val="left" w:pos="454"/>
        </w:tabs>
      </w:pPr>
      <w:r>
        <w:t>OS support, system, application and device integration interfaces, communications protocols.</w:t>
      </w:r>
    </w:p>
    <w:p w14:paraId="61261D13" w14:textId="77777777" w:rsidR="00A17435" w:rsidRDefault="00A17435">
      <w:pPr>
        <w:pStyle w:val="ListContents"/>
        <w:tabs>
          <w:tab w:val="left" w:pos="454"/>
        </w:tabs>
      </w:pPr>
      <w:r>
        <w:t>Development tools for conversion, migration, deployment, dictionaries, search, automation and IDEs.</w:t>
      </w:r>
    </w:p>
    <w:p w14:paraId="0E364197" w14:textId="77777777" w:rsidR="00A17435" w:rsidRDefault="00A17435">
      <w:pPr>
        <w:pStyle w:val="ListContents"/>
        <w:tabs>
          <w:tab w:val="left" w:pos="454"/>
        </w:tabs>
      </w:pPr>
      <w:r>
        <w:t>Prototypes for websites, infrastructure, hand coded OO classes, accessibility and user interfaces..</w:t>
      </w:r>
    </w:p>
    <w:p w14:paraId="527EEF9B" w14:textId="77777777" w:rsidR="00A17435" w:rsidRDefault="00A17435">
      <w:pPr>
        <w:pStyle w:val="ListContents"/>
        <w:tabs>
          <w:tab w:val="left" w:pos="454"/>
        </w:tabs>
      </w:pPr>
      <w:r>
        <w:t>Senior developer with experience in all aspects of the SDLC.</w:t>
      </w:r>
    </w:p>
    <w:p w14:paraId="6ABAFE86" w14:textId="77777777" w:rsidR="00ED730B" w:rsidRDefault="00ED730B" w:rsidP="00ED730B">
      <w:pPr>
        <w:pStyle w:val="ListContents"/>
        <w:tabs>
          <w:tab w:val="left" w:pos="454"/>
        </w:tabs>
      </w:pPr>
      <w:r>
        <w:t>Good communications skills.  Management reporting and consulting.</w:t>
      </w:r>
    </w:p>
    <w:p w14:paraId="22C34621" w14:textId="77777777" w:rsidR="00A17435" w:rsidRDefault="00A17435">
      <w:pPr>
        <w:pStyle w:val="Heading2"/>
        <w:tabs>
          <w:tab w:val="left" w:pos="0"/>
        </w:tabs>
      </w:pPr>
      <w:r>
        <w:t>Applications / Industries Served</w:t>
      </w:r>
    </w:p>
    <w:p w14:paraId="38662599" w14:textId="77777777" w:rsidR="00A17435" w:rsidRDefault="00A17435">
      <w:pPr>
        <w:pStyle w:val="ListContents"/>
        <w:tabs>
          <w:tab w:val="left" w:pos="454"/>
        </w:tabs>
      </w:pPr>
      <w:r>
        <w:t>CATV / broadcasting, Customer care.  Marketing support and reporting.</w:t>
      </w:r>
    </w:p>
    <w:p w14:paraId="41BD2E9B" w14:textId="77777777" w:rsidR="00A17435" w:rsidRDefault="00A17435">
      <w:pPr>
        <w:pStyle w:val="ListContents"/>
        <w:tabs>
          <w:tab w:val="left" w:pos="454"/>
        </w:tabs>
      </w:pPr>
      <w:r>
        <w:t>Accounting, management reporting.  Historical reporting, analysis and statistics.</w:t>
      </w:r>
    </w:p>
    <w:p w14:paraId="11B1C9DA" w14:textId="77777777" w:rsidR="00A17435" w:rsidRDefault="00A17435">
      <w:pPr>
        <w:pStyle w:val="ListContents"/>
        <w:tabs>
          <w:tab w:val="left" w:pos="454"/>
        </w:tabs>
      </w:pPr>
      <w:r>
        <w:t>Purchasing, manufacturing, foods processing, POS, wholesale distribution.</w:t>
      </w:r>
    </w:p>
    <w:p w14:paraId="6C9965FE" w14:textId="77777777" w:rsidR="00A17435" w:rsidRDefault="00A17435">
      <w:pPr>
        <w:pStyle w:val="ListContents"/>
        <w:tabs>
          <w:tab w:val="left" w:pos="454"/>
        </w:tabs>
      </w:pPr>
      <w:r>
        <w:t>Property development, accounting &amp; management.  Other service billing including legal.</w:t>
      </w:r>
    </w:p>
    <w:p w14:paraId="53EAAB25" w14:textId="77777777" w:rsidR="00A17435" w:rsidRDefault="00A17435">
      <w:pPr>
        <w:pStyle w:val="ListContents"/>
        <w:tabs>
          <w:tab w:val="left" w:pos="454"/>
        </w:tabs>
      </w:pPr>
      <w:r>
        <w:t>Work in other industries including construction (new / renovations), landscaping and electrical.</w:t>
      </w:r>
    </w:p>
    <w:p w14:paraId="6CB49D9B" w14:textId="77777777" w:rsidR="00A17435" w:rsidRDefault="00A17435">
      <w:pPr>
        <w:pStyle w:val="Heading1"/>
        <w:tabs>
          <w:tab w:val="left" w:pos="0"/>
        </w:tabs>
      </w:pPr>
      <w:r>
        <w:t>Major Accomplishments</w:t>
      </w:r>
    </w:p>
    <w:p w14:paraId="680F241D" w14:textId="77777777" w:rsidR="00A17435" w:rsidRDefault="00A17435">
      <w:pPr>
        <w:pStyle w:val="ListHeading"/>
      </w:pPr>
      <w:r>
        <w:t>Major contributor or author of the following software applications:</w:t>
      </w:r>
    </w:p>
    <w:p w14:paraId="27E96073" w14:textId="77777777" w:rsidR="00A17435" w:rsidRDefault="00AA5FF6">
      <w:pPr>
        <w:pStyle w:val="ListContents"/>
        <w:tabs>
          <w:tab w:val="left" w:pos="454"/>
        </w:tabs>
      </w:pPr>
      <w:r>
        <w:t>MacroDM</w:t>
      </w:r>
      <w:r w:rsidR="00A17435">
        <w:t xml:space="preserve"> Web and Document Standards ('02, '04)</w:t>
      </w:r>
    </w:p>
    <w:p w14:paraId="3F25F58B" w14:textId="77777777" w:rsidR="00A17435" w:rsidRDefault="00A17435">
      <w:pPr>
        <w:pStyle w:val="ListContents"/>
        <w:tabs>
          <w:tab w:val="left" w:pos="454"/>
        </w:tabs>
      </w:pPr>
      <w:r>
        <w:t>Mdm post-relational to SQL import utility ('08-'09)</w:t>
      </w:r>
    </w:p>
    <w:p w14:paraId="2E49A033" w14:textId="77777777" w:rsidR="00A17435" w:rsidRDefault="00A17435">
      <w:pPr>
        <w:pStyle w:val="ListContents"/>
        <w:tabs>
          <w:tab w:val="left" w:pos="454"/>
        </w:tabs>
      </w:pPr>
      <w:r>
        <w:t>Minor VBA and database driven applications. ('02 - '05)</w:t>
      </w:r>
    </w:p>
    <w:p w14:paraId="5993A209" w14:textId="77777777" w:rsidR="00A17435" w:rsidRDefault="00A17435">
      <w:pPr>
        <w:pStyle w:val="ListContents"/>
        <w:tabs>
          <w:tab w:val="left" w:pos="454"/>
        </w:tabs>
      </w:pPr>
      <w:r>
        <w:t>K-Bil billing and customer care. ('86 - '02)</w:t>
      </w:r>
    </w:p>
    <w:p w14:paraId="0FBC277D" w14:textId="77777777" w:rsidR="00A17435" w:rsidRDefault="00A17435">
      <w:pPr>
        <w:pStyle w:val="ListContents"/>
        <w:tabs>
          <w:tab w:val="left" w:pos="454"/>
        </w:tabs>
      </w:pPr>
      <w:r>
        <w:t>SMS broadcast customer care. ('96 - '99)</w:t>
      </w:r>
    </w:p>
    <w:p w14:paraId="40438F52" w14:textId="77777777" w:rsidR="00A17435" w:rsidRDefault="00A17435">
      <w:pPr>
        <w:pStyle w:val="ListContents"/>
        <w:tabs>
          <w:tab w:val="left" w:pos="454"/>
        </w:tabs>
      </w:pPr>
      <w:r>
        <w:t xml:space="preserve">Addressable communications. ('93 - '96)  </w:t>
      </w:r>
    </w:p>
    <w:p w14:paraId="7ADE1D5E" w14:textId="77777777" w:rsidR="00A17435" w:rsidRDefault="00A17435">
      <w:pPr>
        <w:pStyle w:val="ListContents"/>
        <w:tabs>
          <w:tab w:val="left" w:pos="454"/>
        </w:tabs>
      </w:pPr>
      <w:r>
        <w:lastRenderedPageBreak/>
        <w:t>PickTr  ('87 - '91)</w:t>
      </w:r>
    </w:p>
    <w:p w14:paraId="3619A486" w14:textId="77777777" w:rsidR="00A17435" w:rsidRDefault="00A17435">
      <w:pPr>
        <w:pStyle w:val="ListContents"/>
        <w:tabs>
          <w:tab w:val="left" w:pos="454"/>
        </w:tabs>
      </w:pPr>
      <w:r>
        <w:t xml:space="preserve">Mdm OSS.  ('84 - '92)  </w:t>
      </w:r>
    </w:p>
    <w:p w14:paraId="10C96872" w14:textId="77777777" w:rsidR="00A17435" w:rsidRDefault="00A17435">
      <w:pPr>
        <w:pStyle w:val="ListContents"/>
        <w:tabs>
          <w:tab w:val="left" w:pos="454"/>
        </w:tabs>
      </w:pPr>
      <w:r>
        <w:t>Accessibility technology. ('91)</w:t>
      </w:r>
    </w:p>
    <w:p w14:paraId="19B8A6FF" w14:textId="77777777" w:rsidR="00A17435" w:rsidRDefault="00A17435">
      <w:pPr>
        <w:pStyle w:val="ListContents"/>
        <w:tabs>
          <w:tab w:val="left" w:pos="454"/>
        </w:tabs>
      </w:pPr>
      <w:r>
        <w:t>SRT search, conversion, change management system. ('88 -  '91)</w:t>
      </w:r>
    </w:p>
    <w:p w14:paraId="5BEB4659" w14:textId="77777777" w:rsidR="00A17435" w:rsidRDefault="00A17435">
      <w:pPr>
        <w:pStyle w:val="ListContents"/>
        <w:tabs>
          <w:tab w:val="left" w:pos="454"/>
        </w:tabs>
      </w:pPr>
      <w:r>
        <w:t>Extensive research on real-time context sensitive UI's. ('84 - 85)</w:t>
      </w:r>
    </w:p>
    <w:p w14:paraId="6BF6A9A2" w14:textId="77777777" w:rsidR="00A17435" w:rsidRDefault="00A17435">
      <w:pPr>
        <w:pStyle w:val="ListContents"/>
        <w:tabs>
          <w:tab w:val="left" w:pos="454"/>
        </w:tabs>
      </w:pPr>
      <w:r>
        <w:t>OO in structured languages, load balancing, IDE tools. ('87 - '95)</w:t>
      </w:r>
    </w:p>
    <w:p w14:paraId="70D69BDE" w14:textId="77777777" w:rsidR="00A17435" w:rsidRDefault="00A17435">
      <w:pPr>
        <w:pStyle w:val="ListContents"/>
        <w:tabs>
          <w:tab w:val="left" w:pos="454"/>
        </w:tabs>
      </w:pPr>
      <w:r>
        <w:t>Extensive research on expert systems &amp; cognitive science. ('84 - current)</w:t>
      </w:r>
    </w:p>
    <w:p w14:paraId="742682C4" w14:textId="77777777" w:rsidR="00A17435" w:rsidRDefault="00A17435">
      <w:pPr>
        <w:pStyle w:val="ListHeading"/>
      </w:pPr>
      <w:r>
        <w:t>Co-author or contributor to:</w:t>
      </w:r>
    </w:p>
    <w:p w14:paraId="0473816F" w14:textId="77777777" w:rsidR="00A17435" w:rsidRDefault="00A17435">
      <w:pPr>
        <w:pStyle w:val="ListContents"/>
        <w:tabs>
          <w:tab w:val="left" w:pos="454"/>
        </w:tabs>
      </w:pPr>
      <w:r>
        <w:t>PKHarmony.  ('86 - '92)  Property development, accounting and management. ('82 - '85)</w:t>
      </w:r>
    </w:p>
    <w:p w14:paraId="5E3925E9" w14:textId="77777777" w:rsidR="00A17435" w:rsidRDefault="00A17435">
      <w:pPr>
        <w:pStyle w:val="ListContents"/>
        <w:tabs>
          <w:tab w:val="left" w:pos="454"/>
        </w:tabs>
      </w:pPr>
      <w:r>
        <w:t>Began in accounting, wholesale, distribution &amp; sales order entry. ('78 - '88)</w:t>
      </w:r>
    </w:p>
    <w:p w14:paraId="51704A63" w14:textId="77777777" w:rsidR="00A17435" w:rsidRDefault="00A17435">
      <w:pPr>
        <w:pStyle w:val="Heading2"/>
        <w:tabs>
          <w:tab w:val="left" w:pos="0"/>
        </w:tabs>
      </w:pPr>
    </w:p>
    <w:sectPr w:rsidR="00A17435">
      <w:headerReference w:type="default" r:id="rId7"/>
      <w:footnotePr>
        <w:pos w:val="beneathText"/>
      </w:footnotePr>
      <w:pgSz w:w="12240" w:h="15840"/>
      <w:pgMar w:top="2180" w:right="1325" w:bottom="1440" w:left="1325" w:header="70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7A117" w14:textId="77777777" w:rsidR="00AB196A" w:rsidRDefault="00AB196A">
      <w:r>
        <w:separator/>
      </w:r>
    </w:p>
  </w:endnote>
  <w:endnote w:type="continuationSeparator" w:id="0">
    <w:p w14:paraId="7589D654" w14:textId="77777777" w:rsidR="00AB196A" w:rsidRDefault="00AB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EE68" w14:textId="77777777" w:rsidR="00AB196A" w:rsidRDefault="00AB196A">
      <w:r>
        <w:separator/>
      </w:r>
    </w:p>
  </w:footnote>
  <w:footnote w:type="continuationSeparator" w:id="0">
    <w:p w14:paraId="443BC9F6" w14:textId="77777777" w:rsidR="00AB196A" w:rsidRDefault="00AB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41A9" w14:textId="77777777" w:rsidR="007F523C" w:rsidRDefault="007F523C">
    <w:pPr>
      <w:pStyle w:val="EnvelopeReturn"/>
    </w:pPr>
    <w:r>
      <w:t>Curriculum Vitae</w:t>
    </w:r>
  </w:p>
  <w:p w14:paraId="286ED387" w14:textId="77777777" w:rsidR="00EF39A2" w:rsidRDefault="007F523C" w:rsidP="007F523C">
    <w:pPr>
      <w:pStyle w:val="EnvelopeReturn"/>
      <w:jc w:val="left"/>
    </w:pPr>
    <w:r>
      <w:t>Dave Horsman</w:t>
    </w:r>
  </w:p>
  <w:p w14:paraId="3EB5A16F" w14:textId="485ED856" w:rsidR="00EF39A2" w:rsidRDefault="001D1E6E" w:rsidP="007F523C">
    <w:pPr>
      <w:pStyle w:val="EnvelopeReturn"/>
      <w:jc w:val="left"/>
    </w:pPr>
    <w:r>
      <w:t>203 – 505 Albert Street, Nanaimo, BC, Canada, V9R2W1</w:t>
    </w:r>
  </w:p>
  <w:p w14:paraId="58FEEC6D" w14:textId="77777777" w:rsidR="007F523C" w:rsidRDefault="006959CA" w:rsidP="007F523C">
    <w:pPr>
      <w:pStyle w:val="EnvelopeReturn"/>
      <w:jc w:val="left"/>
    </w:pPr>
    <w:r>
      <w:t xml:space="preserve">Phone: (585) 889-9967  </w:t>
    </w:r>
  </w:p>
  <w:p w14:paraId="46C0E7EA" w14:textId="77777777" w:rsidR="00EF39A2" w:rsidRDefault="00000000" w:rsidP="007F523C">
    <w:pPr>
      <w:pStyle w:val="EnvelopeReturn"/>
      <w:jc w:val="left"/>
      <w:rPr>
        <w:rStyle w:val="Hyperlink"/>
        <w:color w:val="auto"/>
      </w:rPr>
    </w:pPr>
    <w:hyperlink r:id="rId1" w:history="1">
      <w:r w:rsidR="007F523C" w:rsidRPr="007F523C">
        <w:rPr>
          <w:rStyle w:val="Hyperlink"/>
          <w:color w:val="auto"/>
        </w:rPr>
        <w:t>mailto:david_horsman@hotmail.com</w:t>
      </w:r>
    </w:hyperlink>
  </w:p>
  <w:p w14:paraId="43423101" w14:textId="11A2339F" w:rsidR="001D1E6E" w:rsidRPr="007F523C" w:rsidRDefault="001D1E6E" w:rsidP="007F523C">
    <w:pPr>
      <w:pStyle w:val="EnvelopeReturn"/>
      <w:jc w:val="left"/>
    </w:pPr>
    <w:r>
      <w:rPr>
        <w:rStyle w:val="Hyperlink"/>
        <w:color w:val="auto"/>
      </w:rPr>
      <w:t xml:space="preserve">github: </w:t>
    </w:r>
    <w:r w:rsidRPr="001D1E6E">
      <w:rPr>
        <w:rStyle w:val="Hyperlink"/>
        <w:color w:val="auto"/>
      </w:rPr>
      <w:t>https://github.com/DHorse2</w:t>
    </w:r>
  </w:p>
  <w:p w14:paraId="718DDF6F" w14:textId="77777777" w:rsidR="007F523C" w:rsidRDefault="007F52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pStyle w:val="ListContents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681"/>
        </w:tabs>
        <w:ind w:left="681" w:hanging="227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268"/>
        </w:tabs>
        <w:ind w:left="2268" w:hanging="227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D1E67EC"/>
    <w:multiLevelType w:val="hybridMultilevel"/>
    <w:tmpl w:val="4BD237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5D7CCC"/>
    <w:multiLevelType w:val="hybridMultilevel"/>
    <w:tmpl w:val="CF2074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1D5511"/>
    <w:multiLevelType w:val="hybridMultilevel"/>
    <w:tmpl w:val="8486A30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841791"/>
    <w:multiLevelType w:val="hybridMultilevel"/>
    <w:tmpl w:val="75D0134E"/>
    <w:lvl w:ilvl="0" w:tplc="10090001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88" w:hanging="360"/>
      </w:pPr>
      <w:rPr>
        <w:rFonts w:ascii="Wingdings" w:hAnsi="Wingdings" w:hint="default"/>
      </w:rPr>
    </w:lvl>
  </w:abstractNum>
  <w:abstractNum w:abstractNumId="7" w15:restartNumberingAfterBreak="0">
    <w:nsid w:val="7CC4343F"/>
    <w:multiLevelType w:val="hybridMultilevel"/>
    <w:tmpl w:val="1B68D6B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3513013">
    <w:abstractNumId w:val="0"/>
  </w:num>
  <w:num w:numId="2" w16cid:durableId="883785398">
    <w:abstractNumId w:val="1"/>
  </w:num>
  <w:num w:numId="3" w16cid:durableId="1012953283">
    <w:abstractNumId w:val="2"/>
  </w:num>
  <w:num w:numId="4" w16cid:durableId="2047027941">
    <w:abstractNumId w:val="3"/>
  </w:num>
  <w:num w:numId="5" w16cid:durableId="1336764113">
    <w:abstractNumId w:val="5"/>
  </w:num>
  <w:num w:numId="6" w16cid:durableId="2113892691">
    <w:abstractNumId w:val="6"/>
  </w:num>
  <w:num w:numId="7" w16cid:durableId="2051760872">
    <w:abstractNumId w:val="7"/>
  </w:num>
  <w:num w:numId="8" w16cid:durableId="1721051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73A2"/>
    <w:rsid w:val="000A0A71"/>
    <w:rsid w:val="00103A60"/>
    <w:rsid w:val="00161EC0"/>
    <w:rsid w:val="001B4CC6"/>
    <w:rsid w:val="001D1E6E"/>
    <w:rsid w:val="001F712C"/>
    <w:rsid w:val="002073A2"/>
    <w:rsid w:val="002B1F30"/>
    <w:rsid w:val="00364C9D"/>
    <w:rsid w:val="003A6541"/>
    <w:rsid w:val="00437BF4"/>
    <w:rsid w:val="00451B0A"/>
    <w:rsid w:val="00470569"/>
    <w:rsid w:val="00475C09"/>
    <w:rsid w:val="004B6C56"/>
    <w:rsid w:val="004E3062"/>
    <w:rsid w:val="005077E8"/>
    <w:rsid w:val="005D2184"/>
    <w:rsid w:val="0060195E"/>
    <w:rsid w:val="00637979"/>
    <w:rsid w:val="006656FF"/>
    <w:rsid w:val="006660CA"/>
    <w:rsid w:val="006959CA"/>
    <w:rsid w:val="006D2BB2"/>
    <w:rsid w:val="006E6F21"/>
    <w:rsid w:val="00750D54"/>
    <w:rsid w:val="00790E51"/>
    <w:rsid w:val="00792E75"/>
    <w:rsid w:val="00797606"/>
    <w:rsid w:val="007C4DFE"/>
    <w:rsid w:val="007E51C9"/>
    <w:rsid w:val="007F523C"/>
    <w:rsid w:val="00925329"/>
    <w:rsid w:val="009714D3"/>
    <w:rsid w:val="00982EAA"/>
    <w:rsid w:val="009934DE"/>
    <w:rsid w:val="00A0035F"/>
    <w:rsid w:val="00A17435"/>
    <w:rsid w:val="00A849B6"/>
    <w:rsid w:val="00AA5FF6"/>
    <w:rsid w:val="00AB196A"/>
    <w:rsid w:val="00AD6E77"/>
    <w:rsid w:val="00B269A6"/>
    <w:rsid w:val="00B322BC"/>
    <w:rsid w:val="00B45A98"/>
    <w:rsid w:val="00B548F1"/>
    <w:rsid w:val="00C0689B"/>
    <w:rsid w:val="00C17F86"/>
    <w:rsid w:val="00C303C4"/>
    <w:rsid w:val="00C51577"/>
    <w:rsid w:val="00C70F69"/>
    <w:rsid w:val="00C77830"/>
    <w:rsid w:val="00C83918"/>
    <w:rsid w:val="00C91A40"/>
    <w:rsid w:val="00C92E35"/>
    <w:rsid w:val="00DD2235"/>
    <w:rsid w:val="00E06A8F"/>
    <w:rsid w:val="00E6545C"/>
    <w:rsid w:val="00E76534"/>
    <w:rsid w:val="00ED730B"/>
    <w:rsid w:val="00EF39A2"/>
    <w:rsid w:val="00F04957"/>
    <w:rsid w:val="00F13A59"/>
    <w:rsid w:val="00F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E7CD4"/>
  <w15:docId w15:val="{A06EE9B4-D84C-4934-BDF8-51197104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suppressAutoHyphens/>
      <w:spacing w:line="240" w:lineRule="atLeast"/>
    </w:pPr>
    <w:rPr>
      <w:lang w:val="en-GB" w:eastAsia="en-US"/>
    </w:rPr>
  </w:style>
  <w:style w:type="paragraph" w:styleId="Heading1">
    <w:name w:val="heading 1"/>
    <w:basedOn w:val="Heading"/>
    <w:next w:val="BodyText"/>
    <w:qFormat/>
    <w:pPr>
      <w:numPr>
        <w:numId w:val="1"/>
      </w:numPr>
      <w:spacing w:before="238" w:after="6"/>
      <w:outlineLvl w:val="0"/>
    </w:pPr>
    <w:rPr>
      <w:b/>
      <w:sz w:val="24"/>
      <w:u w:val="single"/>
    </w:rPr>
  </w:style>
  <w:style w:type="paragraph" w:styleId="Heading2">
    <w:name w:val="heading 2"/>
    <w:basedOn w:val="Heading"/>
    <w:next w:val="BodyText"/>
    <w:link w:val="Heading2Char"/>
    <w:qFormat/>
    <w:pPr>
      <w:numPr>
        <w:ilvl w:val="1"/>
        <w:numId w:val="1"/>
      </w:numPr>
      <w:spacing w:before="113" w:after="6"/>
      <w:outlineLvl w:val="1"/>
    </w:pPr>
    <w:rPr>
      <w:b/>
      <w:i/>
      <w:sz w:val="24"/>
    </w:rPr>
  </w:style>
  <w:style w:type="paragraph" w:styleId="Heading3">
    <w:name w:val="heading 3"/>
    <w:basedOn w:val="Heading"/>
    <w:next w:val="BodyText"/>
    <w:link w:val="Heading3Char"/>
    <w:qFormat/>
    <w:pPr>
      <w:numPr>
        <w:ilvl w:val="2"/>
        <w:numId w:val="1"/>
      </w:numPr>
      <w:spacing w:before="113"/>
      <w:outlineLvl w:val="2"/>
    </w:pPr>
    <w:rPr>
      <w:b/>
      <w:i/>
      <w:u w:val="dotted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5"/>
      <w:outlineLvl w:val="3"/>
    </w:pPr>
    <w:rPr>
      <w:rFonts w:ascii="Arial" w:hAnsi="Arial"/>
      <w:b/>
      <w:bCs/>
      <w:i/>
      <w:iCs/>
      <w:sz w:val="17"/>
      <w:szCs w:val="17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5" w:after="6"/>
      <w:outlineLvl w:val="4"/>
    </w:pPr>
    <w:rPr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15"/>
      <w:szCs w:val="15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15"/>
      <w:szCs w:val="15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  <w:rPr>
      <w:sz w:val="24"/>
      <w:lang w:val="en-CA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Internetlink">
    <w:name w:val="WW-Internet link"/>
    <w:rPr>
      <w:color w:val="000080"/>
      <w:sz w:val="24"/>
      <w:u w:val="single"/>
      <w:lang w:val="en-CA"/>
    </w:rPr>
  </w:style>
  <w:style w:type="paragraph" w:customStyle="1" w:styleId="Heading">
    <w:name w:val="Heading"/>
    <w:basedOn w:val="Normal"/>
    <w:next w:val="BodyText"/>
    <w:pPr>
      <w:keepNext/>
      <w:spacing w:line="100" w:lineRule="atLeast"/>
    </w:pPr>
  </w:style>
  <w:style w:type="paragraph" w:styleId="BodyText">
    <w:name w:val="Body Text"/>
    <w:basedOn w:val="Normal"/>
    <w:link w:val="BodyTextChar"/>
    <w:pPr>
      <w:spacing w:before="57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</w:style>
  <w:style w:type="paragraph" w:styleId="Title">
    <w:name w:val="Title"/>
    <w:basedOn w:val="Normal"/>
    <w:next w:val="Normal"/>
    <w:qFormat/>
    <w:pPr>
      <w:spacing w:before="240" w:after="240" w:line="200" w:lineRule="atLeast"/>
      <w:ind w:left="706" w:hanging="706"/>
      <w:jc w:val="center"/>
    </w:pPr>
    <w:rPr>
      <w:sz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</w:rPr>
  </w:style>
  <w:style w:type="paragraph" w:customStyle="1" w:styleId="TableContents">
    <w:name w:val="Table Contents"/>
    <w:basedOn w:val="BodyText"/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Text">
    <w:name w:val="Text"/>
    <w:basedOn w:val="Normal"/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  <w:jc w:val="center"/>
    </w:pPr>
    <w:rPr>
      <w:i/>
      <w:sz w:val="28"/>
    </w:rPr>
  </w:style>
  <w:style w:type="paragraph" w:customStyle="1" w:styleId="Heading10">
    <w:name w:val="Heading 10"/>
    <w:basedOn w:val="Heading"/>
    <w:next w:val="BodyText"/>
    <w:pPr>
      <w:numPr>
        <w:numId w:val="3"/>
      </w:numPr>
    </w:pPr>
    <w:rPr>
      <w:b/>
      <w:bCs/>
      <w:sz w:val="15"/>
      <w:szCs w:val="15"/>
    </w:rPr>
  </w:style>
  <w:style w:type="paragraph" w:customStyle="1" w:styleId="ListContents">
    <w:name w:val="List Contents"/>
    <w:basedOn w:val="Normal"/>
    <w:pPr>
      <w:numPr>
        <w:numId w:val="2"/>
      </w:numPr>
    </w:pPr>
  </w:style>
  <w:style w:type="paragraph" w:customStyle="1" w:styleId="ListHeading">
    <w:name w:val="List Heading"/>
    <w:basedOn w:val="Normal"/>
    <w:next w:val="ListContents"/>
    <w:pPr>
      <w:spacing w:before="113"/>
    </w:pPr>
    <w:rPr>
      <w:b/>
    </w:rPr>
  </w:style>
  <w:style w:type="paragraph" w:styleId="EnvelopeReturn">
    <w:name w:val="envelope return"/>
    <w:basedOn w:val="Normal"/>
    <w:pPr>
      <w:suppressLineNumbers/>
      <w:spacing w:after="60" w:line="100" w:lineRule="atLeast"/>
      <w:jc w:val="center"/>
    </w:pPr>
    <w:rPr>
      <w:b/>
      <w:i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DocumentMap">
    <w:name w:val="Document Map"/>
    <w:basedOn w:val="Normal"/>
    <w:semiHidden/>
    <w:rsid w:val="00C51577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60195E"/>
    <w:rPr>
      <w:b/>
      <w:i/>
      <w:sz w:val="24"/>
      <w:lang w:val="en-GB"/>
    </w:rPr>
  </w:style>
  <w:style w:type="character" w:customStyle="1" w:styleId="BodyTextChar">
    <w:name w:val="Body Text Char"/>
    <w:link w:val="BodyText"/>
    <w:rsid w:val="0060195E"/>
    <w:rPr>
      <w:lang w:val="en-GB"/>
    </w:rPr>
  </w:style>
  <w:style w:type="character" w:customStyle="1" w:styleId="Heading3Char">
    <w:name w:val="Heading 3 Char"/>
    <w:link w:val="Heading3"/>
    <w:rsid w:val="00161EC0"/>
    <w:rPr>
      <w:b/>
      <w:i/>
      <w:u w:val="dotted"/>
      <w:lang w:val="en-GB"/>
    </w:rPr>
  </w:style>
  <w:style w:type="character" w:styleId="Hyperlink">
    <w:name w:val="Hyperlink"/>
    <w:rsid w:val="007F5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_horsm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MdmResume_TemplateArial_10pt</vt:lpstr>
    </vt:vector>
  </TitlesOfParts>
  <Company>MacroDM</Company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MdmResume_TemplateArial_10pt</dc:title>
  <dc:creator>David Horsman</dc:creator>
  <cp:lastModifiedBy>David Horsman</cp:lastModifiedBy>
  <cp:revision>4</cp:revision>
  <cp:lastPrinted>1900-01-01T08:00:00Z</cp:lastPrinted>
  <dcterms:created xsi:type="dcterms:W3CDTF">2022-09-01T16:16:00Z</dcterms:created>
  <dcterms:modified xsi:type="dcterms:W3CDTF">2023-08-25T23:53:00Z</dcterms:modified>
</cp:coreProperties>
</file>